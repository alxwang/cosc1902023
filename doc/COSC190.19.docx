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572"/>
        <w:gridCol w:w="10218"/>
      </w:tblGrid>
      <w:tr w:rsidR="00856527" w:rsidRPr="009554B0" w14:paraId="01DB8F10" w14:textId="77777777" w:rsidTr="00EF289C">
        <w:trPr>
          <w:trHeight w:val="356"/>
        </w:trPr>
        <w:tc>
          <w:tcPr>
            <w:tcW w:w="4572" w:type="dxa"/>
          </w:tcPr>
          <w:p w14:paraId="32FC7557" w14:textId="77777777" w:rsidR="00856527" w:rsidRPr="009554B0" w:rsidRDefault="00856527">
            <w:pPr>
              <w:rPr>
                <w:b/>
                <w:sz w:val="32"/>
                <w:szCs w:val="32"/>
              </w:rPr>
            </w:pPr>
            <w:r w:rsidRPr="009554B0">
              <w:rPr>
                <w:b/>
                <w:sz w:val="32"/>
                <w:szCs w:val="32"/>
              </w:rPr>
              <w:t xml:space="preserve">Course: </w:t>
            </w:r>
          </w:p>
        </w:tc>
        <w:tc>
          <w:tcPr>
            <w:tcW w:w="10218" w:type="dxa"/>
          </w:tcPr>
          <w:p w14:paraId="1A2E6B6A" w14:textId="77777777" w:rsidR="00856527" w:rsidRPr="009554B0" w:rsidRDefault="00D4432C">
            <w:pPr>
              <w:pStyle w:val="BodyTextIndent"/>
              <w:ind w:left="0" w:firstLine="0"/>
              <w:rPr>
                <w:b/>
                <w:sz w:val="32"/>
                <w:szCs w:val="32"/>
              </w:rPr>
            </w:pPr>
            <w:r w:rsidRPr="009554B0">
              <w:rPr>
                <w:b/>
                <w:sz w:val="32"/>
                <w:szCs w:val="32"/>
              </w:rPr>
              <w:t xml:space="preserve">COSC 190 - </w:t>
            </w:r>
            <w:r w:rsidR="00856527" w:rsidRPr="009554B0">
              <w:rPr>
                <w:b/>
                <w:sz w:val="32"/>
                <w:szCs w:val="32"/>
              </w:rPr>
              <w:t xml:space="preserve">Intermediate Programming </w:t>
            </w:r>
          </w:p>
        </w:tc>
      </w:tr>
      <w:tr w:rsidR="00856527" w14:paraId="0A4C8217" w14:textId="77777777" w:rsidTr="00EF289C">
        <w:trPr>
          <w:trHeight w:val="818"/>
        </w:trPr>
        <w:tc>
          <w:tcPr>
            <w:tcW w:w="4572" w:type="dxa"/>
          </w:tcPr>
          <w:p w14:paraId="5F0C0C36" w14:textId="77777777" w:rsidR="00856527" w:rsidRDefault="00856527">
            <w:pPr>
              <w:tabs>
                <w:tab w:val="left" w:pos="9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Course Description:</w:t>
            </w:r>
          </w:p>
        </w:tc>
        <w:tc>
          <w:tcPr>
            <w:tcW w:w="10218" w:type="dxa"/>
          </w:tcPr>
          <w:p w14:paraId="6C3D64AF" w14:textId="77777777" w:rsidR="00856527" w:rsidRDefault="00856527" w:rsidP="00551DDD">
            <w:pPr>
              <w:pStyle w:val="BodyTextIndent"/>
              <w:ind w:left="0" w:firstLine="0"/>
              <w:rPr>
                <w:sz w:val="22"/>
              </w:rPr>
            </w:pPr>
            <w:r>
              <w:rPr>
                <w:sz w:val="22"/>
              </w:rPr>
              <w:t>You</w:t>
            </w:r>
            <w:r w:rsidR="00716229">
              <w:rPr>
                <w:sz w:val="22"/>
              </w:rPr>
              <w:t xml:space="preserve"> will </w:t>
            </w:r>
            <w:r w:rsidR="001A7871">
              <w:rPr>
                <w:sz w:val="22"/>
              </w:rPr>
              <w:t xml:space="preserve">receive instruction in working </w:t>
            </w:r>
            <w:r w:rsidR="00551DDD">
              <w:rPr>
                <w:sz w:val="22"/>
              </w:rPr>
              <w:t>with data structures and</w:t>
            </w:r>
            <w:r w:rsidR="001A7871">
              <w:rPr>
                <w:sz w:val="22"/>
              </w:rPr>
              <w:t xml:space="preserve"> creating recursive methods</w:t>
            </w:r>
            <w:r>
              <w:rPr>
                <w:sz w:val="22"/>
              </w:rPr>
              <w:t xml:space="preserve">.  You </w:t>
            </w:r>
            <w:r w:rsidR="00551DDD">
              <w:rPr>
                <w:sz w:val="22"/>
              </w:rPr>
              <w:t xml:space="preserve">will </w:t>
            </w:r>
            <w:r>
              <w:rPr>
                <w:sz w:val="22"/>
              </w:rPr>
              <w:t xml:space="preserve">utilize standard file input/output techniques. </w:t>
            </w:r>
            <w:r w:rsidR="00551DDD">
              <w:rPr>
                <w:sz w:val="22"/>
              </w:rPr>
              <w:t xml:space="preserve"> You will le</w:t>
            </w:r>
            <w:r w:rsidR="008B449C">
              <w:rPr>
                <w:sz w:val="22"/>
              </w:rPr>
              <w:t>arn about the basic tenants of f</w:t>
            </w:r>
            <w:r w:rsidR="00551DDD">
              <w:rPr>
                <w:sz w:val="22"/>
              </w:rPr>
              <w:t xml:space="preserve">unctional programming. </w:t>
            </w:r>
            <w:r>
              <w:rPr>
                <w:sz w:val="22"/>
              </w:rPr>
              <w:t xml:space="preserve"> </w:t>
            </w:r>
            <w:r w:rsidR="00716229">
              <w:rPr>
                <w:sz w:val="22"/>
              </w:rPr>
              <w:t>Y</w:t>
            </w:r>
            <w:r>
              <w:rPr>
                <w:sz w:val="22"/>
              </w:rPr>
              <w:t xml:space="preserve">ou will </w:t>
            </w:r>
            <w:r w:rsidR="00716229">
              <w:rPr>
                <w:sz w:val="22"/>
              </w:rPr>
              <w:t>become</w:t>
            </w:r>
            <w:r>
              <w:rPr>
                <w:sz w:val="22"/>
              </w:rPr>
              <w:t xml:space="preserve"> familiar with and be able to manipulate such adv</w:t>
            </w:r>
            <w:r w:rsidR="00B00789">
              <w:rPr>
                <w:sz w:val="22"/>
              </w:rPr>
              <w:t>anced data structures as stacks and</w:t>
            </w:r>
            <w:r>
              <w:rPr>
                <w:sz w:val="22"/>
              </w:rPr>
              <w:t xml:space="preserve"> queues.  The course content inclu</w:t>
            </w:r>
            <w:r w:rsidR="008D6A33">
              <w:rPr>
                <w:sz w:val="22"/>
              </w:rPr>
              <w:t>des introductory GUI</w:t>
            </w:r>
            <w:r w:rsidR="001A7871">
              <w:rPr>
                <w:sz w:val="22"/>
              </w:rPr>
              <w:t xml:space="preserve"> development</w:t>
            </w:r>
            <w:r w:rsidR="00551DDD">
              <w:rPr>
                <w:sz w:val="22"/>
              </w:rPr>
              <w:t>, thread</w:t>
            </w:r>
            <w:r w:rsidR="008D6A33">
              <w:rPr>
                <w:sz w:val="22"/>
              </w:rPr>
              <w:t>-</w:t>
            </w:r>
            <w:r>
              <w:rPr>
                <w:sz w:val="22"/>
              </w:rPr>
              <w:t>based programming</w:t>
            </w:r>
            <w:r w:rsidR="00FB1EC4">
              <w:rPr>
                <w:sz w:val="22"/>
              </w:rPr>
              <w:t xml:space="preserve">, </w:t>
            </w:r>
            <w:r w:rsidR="00551DDD">
              <w:rPr>
                <w:sz w:val="22"/>
              </w:rPr>
              <w:t>and</w:t>
            </w:r>
            <w:r w:rsidR="00FB1EC4">
              <w:rPr>
                <w:sz w:val="22"/>
              </w:rPr>
              <w:t xml:space="preserve"> bui</w:t>
            </w:r>
            <w:r w:rsidR="008B449C">
              <w:rPr>
                <w:sz w:val="22"/>
              </w:rPr>
              <w:t>lds towards an introduction of n</w:t>
            </w:r>
            <w:r w:rsidR="00FB1EC4">
              <w:rPr>
                <w:sz w:val="22"/>
              </w:rPr>
              <w:t>etwork programming techniques</w:t>
            </w:r>
            <w:r w:rsidR="008B449C">
              <w:rPr>
                <w:sz w:val="22"/>
              </w:rPr>
              <w:t xml:space="preserve"> (sockets and d</w:t>
            </w:r>
            <w:r w:rsidR="00551DDD">
              <w:rPr>
                <w:sz w:val="22"/>
              </w:rPr>
              <w:t>atabase access).</w:t>
            </w:r>
          </w:p>
        </w:tc>
      </w:tr>
      <w:tr w:rsidR="00856527" w14:paraId="6AEB6C32" w14:textId="77777777" w:rsidTr="00EF289C">
        <w:trPr>
          <w:trHeight w:val="525"/>
        </w:trPr>
        <w:tc>
          <w:tcPr>
            <w:tcW w:w="4572" w:type="dxa"/>
          </w:tcPr>
          <w:p w14:paraId="34277137" w14:textId="77777777" w:rsidR="00856527" w:rsidRDefault="008565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 Requisites:</w:t>
            </w:r>
          </w:p>
          <w:p w14:paraId="682F220C" w14:textId="77777777" w:rsidR="00856527" w:rsidRDefault="008565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Co Requisites: </w:t>
            </w:r>
          </w:p>
        </w:tc>
        <w:tc>
          <w:tcPr>
            <w:tcW w:w="10218" w:type="dxa"/>
          </w:tcPr>
          <w:p w14:paraId="733A02BE" w14:textId="77777777" w:rsidR="00856527" w:rsidRDefault="009554B0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COSC 180</w:t>
            </w:r>
          </w:p>
          <w:p w14:paraId="138831CE" w14:textId="77777777" w:rsidR="00856527" w:rsidRDefault="00856527" w:rsidP="00091874">
            <w:pPr>
              <w:ind w:left="360"/>
              <w:rPr>
                <w:sz w:val="22"/>
              </w:rPr>
            </w:pPr>
          </w:p>
        </w:tc>
      </w:tr>
      <w:tr w:rsidR="00856527" w14:paraId="76EF8661" w14:textId="77777777" w:rsidTr="00EF289C">
        <w:trPr>
          <w:trHeight w:val="534"/>
        </w:trPr>
        <w:tc>
          <w:tcPr>
            <w:tcW w:w="4572" w:type="dxa"/>
          </w:tcPr>
          <w:p w14:paraId="64A2BB7D" w14:textId="77777777" w:rsidR="00856527" w:rsidRDefault="008565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Course Hours: </w:t>
            </w:r>
          </w:p>
          <w:p w14:paraId="51FF9808" w14:textId="77777777" w:rsidR="00856527" w:rsidRDefault="008565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Credit Units:</w:t>
            </w:r>
          </w:p>
        </w:tc>
        <w:tc>
          <w:tcPr>
            <w:tcW w:w="10218" w:type="dxa"/>
          </w:tcPr>
          <w:p w14:paraId="55783AC7" w14:textId="77777777" w:rsidR="008B449C" w:rsidRDefault="008B449C" w:rsidP="008B449C">
            <w:pPr>
              <w:numPr>
                <w:ilvl w:val="0"/>
                <w:numId w:val="3"/>
              </w:numPr>
              <w:suppressAutoHyphens w:val="0"/>
              <w:rPr>
                <w:sz w:val="22"/>
                <w:lang w:eastAsia="en-US"/>
              </w:rPr>
            </w:pPr>
            <w:r>
              <w:rPr>
                <w:sz w:val="22"/>
              </w:rPr>
              <w:t>90 hours (6 hours/week x 15 weeks)</w:t>
            </w:r>
          </w:p>
          <w:p w14:paraId="0073D643" w14:textId="77777777" w:rsidR="00856527" w:rsidRDefault="008B449C" w:rsidP="008B449C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6.0 credits</w:t>
            </w:r>
          </w:p>
        </w:tc>
      </w:tr>
      <w:tr w:rsidR="00856527" w14:paraId="0020DF0C" w14:textId="77777777" w:rsidTr="00EF289C">
        <w:trPr>
          <w:trHeight w:val="777"/>
        </w:trPr>
        <w:tc>
          <w:tcPr>
            <w:tcW w:w="4572" w:type="dxa"/>
          </w:tcPr>
          <w:p w14:paraId="5E03205D" w14:textId="77777777" w:rsidR="00856527" w:rsidRDefault="008565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Student Assessment:</w:t>
            </w:r>
          </w:p>
          <w:p w14:paraId="38FD6F2B" w14:textId="77777777" w:rsidR="00856527" w:rsidRDefault="008565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Grade/Passing Grade:</w:t>
            </w:r>
          </w:p>
          <w:p w14:paraId="6D9EA739" w14:textId="77777777" w:rsidR="00856527" w:rsidRDefault="008565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PLAR Method:</w:t>
            </w:r>
          </w:p>
        </w:tc>
        <w:tc>
          <w:tcPr>
            <w:tcW w:w="10218" w:type="dxa"/>
          </w:tcPr>
          <w:p w14:paraId="7A823768" w14:textId="77777777" w:rsidR="00856527" w:rsidRDefault="005B68F7" w:rsidP="009554B0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3-4</w:t>
            </w:r>
            <w:r w:rsidR="009554B0">
              <w:rPr>
                <w:sz w:val="22"/>
              </w:rPr>
              <w:t xml:space="preserve"> </w:t>
            </w:r>
            <w:r w:rsidR="00175E17">
              <w:rPr>
                <w:sz w:val="22"/>
              </w:rPr>
              <w:t>a</w:t>
            </w:r>
            <w:r w:rsidR="00856527">
              <w:rPr>
                <w:sz w:val="22"/>
              </w:rPr>
              <w:t>ssignments</w:t>
            </w:r>
            <w:r w:rsidR="009554B0">
              <w:rPr>
                <w:sz w:val="22"/>
              </w:rPr>
              <w:t xml:space="preserve"> (</w:t>
            </w:r>
            <w:r>
              <w:rPr>
                <w:sz w:val="22"/>
              </w:rPr>
              <w:t>15</w:t>
            </w:r>
            <w:r w:rsidR="00856527">
              <w:rPr>
                <w:sz w:val="22"/>
              </w:rPr>
              <w:t>%</w:t>
            </w:r>
            <w:r w:rsidR="009554B0">
              <w:rPr>
                <w:sz w:val="22"/>
              </w:rPr>
              <w:t xml:space="preserve">), 2 </w:t>
            </w:r>
            <w:r w:rsidR="00175E17">
              <w:rPr>
                <w:sz w:val="22"/>
              </w:rPr>
              <w:t>midterm e</w:t>
            </w:r>
            <w:r w:rsidR="009554B0">
              <w:rPr>
                <w:sz w:val="22"/>
              </w:rPr>
              <w:t>xams (</w:t>
            </w:r>
            <w:r w:rsidR="00856527">
              <w:rPr>
                <w:sz w:val="22"/>
              </w:rPr>
              <w:t>4</w:t>
            </w:r>
            <w:r>
              <w:rPr>
                <w:sz w:val="22"/>
              </w:rPr>
              <w:t>5</w:t>
            </w:r>
            <w:r w:rsidR="00856527">
              <w:rPr>
                <w:sz w:val="22"/>
              </w:rPr>
              <w:t>%</w:t>
            </w:r>
            <w:r w:rsidR="009554B0">
              <w:rPr>
                <w:sz w:val="22"/>
              </w:rPr>
              <w:t xml:space="preserve">), </w:t>
            </w:r>
            <w:r w:rsidR="00175E17">
              <w:rPr>
                <w:sz w:val="22"/>
              </w:rPr>
              <w:t>f</w:t>
            </w:r>
            <w:r w:rsidR="00856527">
              <w:rPr>
                <w:sz w:val="22"/>
              </w:rPr>
              <w:t xml:space="preserve">inal </w:t>
            </w:r>
            <w:r w:rsidR="00175E17">
              <w:rPr>
                <w:sz w:val="22"/>
              </w:rPr>
              <w:t>e</w:t>
            </w:r>
            <w:r w:rsidR="00856527">
              <w:rPr>
                <w:sz w:val="22"/>
              </w:rPr>
              <w:t>xam</w:t>
            </w:r>
            <w:r w:rsidR="009554B0">
              <w:rPr>
                <w:sz w:val="22"/>
              </w:rPr>
              <w:t xml:space="preserve"> (</w:t>
            </w:r>
            <w:r w:rsidR="00856527">
              <w:rPr>
                <w:sz w:val="22"/>
              </w:rPr>
              <w:t>40%</w:t>
            </w:r>
            <w:r w:rsidR="009554B0">
              <w:rPr>
                <w:sz w:val="22"/>
              </w:rPr>
              <w:t>)</w:t>
            </w:r>
          </w:p>
          <w:p w14:paraId="70947ACD" w14:textId="77777777" w:rsidR="00856527" w:rsidRDefault="005B68F7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5</w:t>
            </w:r>
            <w:r w:rsidR="00856527">
              <w:rPr>
                <w:sz w:val="22"/>
              </w:rPr>
              <w:t>0%</w:t>
            </w:r>
          </w:p>
          <w:p w14:paraId="0B380B94" w14:textId="77777777" w:rsidR="00856527" w:rsidRDefault="00411F5A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Evidence file and/or Challenge Exam</w:t>
            </w:r>
          </w:p>
        </w:tc>
      </w:tr>
      <w:tr w:rsidR="00856527" w14:paraId="29C507E4" w14:textId="77777777" w:rsidTr="00EF289C">
        <w:trPr>
          <w:cantSplit/>
          <w:trHeight w:val="735"/>
        </w:trPr>
        <w:tc>
          <w:tcPr>
            <w:tcW w:w="4572" w:type="dxa"/>
          </w:tcPr>
          <w:p w14:paraId="08197E45" w14:textId="77777777" w:rsidR="00856527" w:rsidRDefault="0085652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Learning Resources:</w:t>
            </w:r>
          </w:p>
          <w:p w14:paraId="550DC54E" w14:textId="77777777" w:rsidR="00856527" w:rsidRDefault="0085652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0218" w:type="dxa"/>
          </w:tcPr>
          <w:p w14:paraId="0C5717F2" w14:textId="77777777" w:rsidR="00856527" w:rsidRDefault="00175E17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Liang, Y. Daniel.  </w:t>
            </w:r>
            <w:r w:rsidRPr="001A2F6C">
              <w:rPr>
                <w:sz w:val="22"/>
              </w:rPr>
              <w:t>(201</w:t>
            </w:r>
            <w:r w:rsidR="001A2F6C" w:rsidRPr="001A2F6C">
              <w:rPr>
                <w:sz w:val="22"/>
              </w:rPr>
              <w:t>5</w:t>
            </w:r>
            <w:r w:rsidR="00856527" w:rsidRPr="001A2F6C">
              <w:rPr>
                <w:sz w:val="22"/>
              </w:rPr>
              <w:t>).</w:t>
            </w:r>
            <w:r w:rsidR="00856527">
              <w:rPr>
                <w:sz w:val="22"/>
              </w:rPr>
              <w:t xml:space="preserve"> </w:t>
            </w:r>
            <w:r w:rsidR="00856527">
              <w:rPr>
                <w:i/>
                <w:iCs/>
                <w:sz w:val="22"/>
              </w:rPr>
              <w:t>Introduction to Java Programming: Comprehensive Version</w:t>
            </w:r>
            <w:r w:rsidR="00856527">
              <w:rPr>
                <w:sz w:val="22"/>
              </w:rPr>
              <w:t xml:space="preserve"> </w:t>
            </w:r>
            <w:r w:rsidR="00856527" w:rsidRPr="001A2F6C">
              <w:rPr>
                <w:sz w:val="22"/>
              </w:rPr>
              <w:t>(</w:t>
            </w:r>
            <w:r w:rsidR="001A2F6C" w:rsidRPr="001A2F6C">
              <w:rPr>
                <w:sz w:val="22"/>
              </w:rPr>
              <w:t>1</w:t>
            </w:r>
            <w:r w:rsidR="001548ED">
              <w:rPr>
                <w:sz w:val="22"/>
              </w:rPr>
              <w:t>1</w:t>
            </w:r>
            <w:r w:rsidR="00856527" w:rsidRPr="001A2F6C">
              <w:rPr>
                <w:sz w:val="22"/>
                <w:vertAlign w:val="superscript"/>
              </w:rPr>
              <w:t>th</w:t>
            </w:r>
            <w:r w:rsidR="00B00789" w:rsidRPr="001A2F6C">
              <w:rPr>
                <w:sz w:val="22"/>
              </w:rPr>
              <w:t xml:space="preserve"> </w:t>
            </w:r>
            <w:r w:rsidR="00856527" w:rsidRPr="001A2F6C">
              <w:rPr>
                <w:sz w:val="22"/>
              </w:rPr>
              <w:t>ed.).</w:t>
            </w:r>
            <w:r w:rsidR="00856527">
              <w:rPr>
                <w:sz w:val="22"/>
              </w:rPr>
              <w:t xml:space="preserve">  </w:t>
            </w:r>
            <w:smartTag w:uri="urn:schemas-microsoft-com:office:smarttags" w:element="place">
              <w:smartTag w:uri="urn:schemas-microsoft-com:office:smarttags" w:element="City">
                <w:r w:rsidR="00856527">
                  <w:rPr>
                    <w:sz w:val="22"/>
                  </w:rPr>
                  <w:t>Upper Saddle River</w:t>
                </w:r>
              </w:smartTag>
              <w:r w:rsidR="00856527">
                <w:rPr>
                  <w:sz w:val="22"/>
                </w:rPr>
                <w:t xml:space="preserve">, </w:t>
              </w:r>
              <w:smartTag w:uri="urn:schemas-microsoft-com:office:smarttags" w:element="State">
                <w:r w:rsidR="00856527">
                  <w:rPr>
                    <w:sz w:val="22"/>
                  </w:rPr>
                  <w:t>New Jersey</w:t>
                </w:r>
              </w:smartTag>
            </w:smartTag>
            <w:r w:rsidR="00856527">
              <w:rPr>
                <w:sz w:val="22"/>
              </w:rPr>
              <w:t>: Prentice Hall.</w:t>
            </w:r>
          </w:p>
          <w:p w14:paraId="043E6893" w14:textId="77777777" w:rsidR="00E97F3C" w:rsidRDefault="00E97F3C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Safari Web Site -&gt; </w:t>
            </w:r>
            <w:r w:rsidRPr="00334FA6">
              <w:rPr>
                <w:i/>
                <w:sz w:val="22"/>
                <w:u w:val="single"/>
              </w:rPr>
              <w:t>Java Threads and The Concurrency Utilities</w:t>
            </w:r>
          </w:p>
          <w:p w14:paraId="693E71B8" w14:textId="77777777" w:rsidR="00E97F3C" w:rsidRPr="00BD7FC5" w:rsidRDefault="00E97F3C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Safari Web Site -&gt; </w:t>
            </w:r>
            <w:r w:rsidR="00334FA6" w:rsidRPr="00334FA6">
              <w:rPr>
                <w:i/>
                <w:sz w:val="22"/>
                <w:u w:val="single"/>
              </w:rPr>
              <w:t>Learning network Programming with Java</w:t>
            </w:r>
          </w:p>
          <w:p w14:paraId="1B9D8107" w14:textId="77777777" w:rsidR="00BD7FC5" w:rsidRPr="00BD7FC5" w:rsidRDefault="00BD7FC5" w:rsidP="009520FD">
            <w:pPr>
              <w:numPr>
                <w:ilvl w:val="0"/>
                <w:numId w:val="3"/>
              </w:numPr>
              <w:rPr>
                <w:sz w:val="22"/>
              </w:rPr>
            </w:pPr>
            <w:r w:rsidRPr="00BD7FC5">
              <w:rPr>
                <w:sz w:val="22"/>
              </w:rPr>
              <w:t xml:space="preserve">Safari Web Site -&gt; </w:t>
            </w:r>
            <w:r w:rsidRPr="00BD7FC5">
              <w:rPr>
                <w:i/>
                <w:sz w:val="22"/>
                <w:u w:val="single"/>
              </w:rPr>
              <w:t>Learning Java Functional Programming</w:t>
            </w:r>
          </w:p>
          <w:p w14:paraId="046BB393" w14:textId="77777777" w:rsidR="00856527" w:rsidRDefault="00856527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Lecture notes and supplemental materials</w:t>
            </w:r>
            <w:r w:rsidR="008D6A33">
              <w:rPr>
                <w:sz w:val="22"/>
              </w:rPr>
              <w:t>.</w:t>
            </w:r>
          </w:p>
          <w:p w14:paraId="32D4D390" w14:textId="77777777" w:rsidR="00856527" w:rsidRPr="00175E17" w:rsidRDefault="00856527" w:rsidP="00175E17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Java API documentation</w:t>
            </w:r>
            <w:r w:rsidR="008D6A33">
              <w:rPr>
                <w:sz w:val="22"/>
              </w:rPr>
              <w:t>.</w:t>
            </w:r>
          </w:p>
        </w:tc>
      </w:tr>
      <w:tr w:rsidR="00856527" w14:paraId="0E941379" w14:textId="77777777" w:rsidTr="00EF289C">
        <w:trPr>
          <w:trHeight w:val="2772"/>
        </w:trPr>
        <w:tc>
          <w:tcPr>
            <w:tcW w:w="4572" w:type="dxa"/>
          </w:tcPr>
          <w:p w14:paraId="06CC81BC" w14:textId="77777777" w:rsidR="00856527" w:rsidRDefault="0085652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Learning Outcomes:</w:t>
            </w:r>
          </w:p>
          <w:p w14:paraId="6E99BCD8" w14:textId="77777777" w:rsidR="00856527" w:rsidRDefault="0085652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</w:tc>
        <w:tc>
          <w:tcPr>
            <w:tcW w:w="10218" w:type="dxa"/>
          </w:tcPr>
          <w:p w14:paraId="1AEEA97A" w14:textId="77777777" w:rsidR="00551DDD" w:rsidRDefault="00551DDD" w:rsidP="00551DDD">
            <w:pPr>
              <w:numPr>
                <w:ilvl w:val="0"/>
                <w:numId w:val="22"/>
              </w:numPr>
              <w:rPr>
                <w:sz w:val="22"/>
              </w:rPr>
            </w:pPr>
            <w:r w:rsidRPr="00B15795">
              <w:rPr>
                <w:rFonts w:cs="Arial"/>
                <w:sz w:val="22"/>
                <w:szCs w:val="22"/>
              </w:rPr>
              <w:t>Analyze commo</w:t>
            </w:r>
            <w:r>
              <w:rPr>
                <w:rFonts w:cs="Arial"/>
                <w:sz w:val="22"/>
                <w:szCs w:val="22"/>
              </w:rPr>
              <w:t>n array algorithms for searching.</w:t>
            </w:r>
          </w:p>
          <w:p w14:paraId="50E85C4D" w14:textId="77777777" w:rsidR="00856527" w:rsidRDefault="00B00789" w:rsidP="00551DDD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Create recursive methods.</w:t>
            </w:r>
          </w:p>
          <w:p w14:paraId="7D29CB8A" w14:textId="77777777" w:rsidR="00856527" w:rsidRDefault="00B00789" w:rsidP="00551DDD">
            <w:pPr>
              <w:numPr>
                <w:ilvl w:val="0"/>
                <w:numId w:val="22"/>
              </w:numPr>
              <w:rPr>
                <w:sz w:val="22"/>
              </w:rPr>
            </w:pPr>
            <w:r w:rsidRPr="00B15795">
              <w:rPr>
                <w:rFonts w:cs="Arial"/>
                <w:sz w:val="22"/>
                <w:szCs w:val="22"/>
              </w:rPr>
              <w:t>Design robust programs using appropriate exception handling</w:t>
            </w:r>
            <w:r w:rsidR="00017C66">
              <w:rPr>
                <w:sz w:val="22"/>
              </w:rPr>
              <w:t>.</w:t>
            </w:r>
          </w:p>
          <w:p w14:paraId="4772579B" w14:textId="77777777" w:rsidR="00856527" w:rsidRDefault="00B00789" w:rsidP="00551DDD">
            <w:pPr>
              <w:numPr>
                <w:ilvl w:val="0"/>
                <w:numId w:val="22"/>
              </w:numPr>
              <w:rPr>
                <w:sz w:val="22"/>
              </w:rPr>
            </w:pPr>
            <w:r w:rsidRPr="00B15795">
              <w:rPr>
                <w:rFonts w:cs="Arial"/>
                <w:sz w:val="22"/>
                <w:szCs w:val="22"/>
              </w:rPr>
              <w:t>Use dynamic data structures</w:t>
            </w:r>
            <w:r w:rsidR="00017C66">
              <w:rPr>
                <w:sz w:val="22"/>
              </w:rPr>
              <w:t>.</w:t>
            </w:r>
          </w:p>
          <w:p w14:paraId="0897B37F" w14:textId="77777777" w:rsidR="00551DDD" w:rsidRDefault="00551DDD" w:rsidP="00551DDD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Use </w:t>
            </w:r>
            <w:r w:rsidR="008B449C">
              <w:rPr>
                <w:sz w:val="22"/>
              </w:rPr>
              <w:t>functional programming t</w:t>
            </w:r>
            <w:r>
              <w:rPr>
                <w:sz w:val="22"/>
              </w:rPr>
              <w:t>echniques</w:t>
            </w:r>
          </w:p>
          <w:p w14:paraId="3ECDCEFA" w14:textId="77777777" w:rsidR="00856527" w:rsidRDefault="00B00789" w:rsidP="00551DDD">
            <w:pPr>
              <w:numPr>
                <w:ilvl w:val="0"/>
                <w:numId w:val="22"/>
              </w:numPr>
              <w:rPr>
                <w:sz w:val="22"/>
              </w:rPr>
            </w:pPr>
            <w:r w:rsidRPr="00B15795">
              <w:rPr>
                <w:rFonts w:cs="Arial"/>
                <w:sz w:val="22"/>
                <w:szCs w:val="22"/>
              </w:rPr>
              <w:t>Design programs that present information through a Graphical User Interface (GUI)</w:t>
            </w:r>
            <w:r w:rsidR="00017C66">
              <w:rPr>
                <w:sz w:val="22"/>
              </w:rPr>
              <w:t>.</w:t>
            </w:r>
          </w:p>
          <w:p w14:paraId="788A1D5D" w14:textId="77777777" w:rsidR="00856527" w:rsidRPr="009554B0" w:rsidRDefault="00B00789" w:rsidP="00551DDD">
            <w:pPr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B15795">
              <w:rPr>
                <w:rFonts w:cs="Arial"/>
                <w:sz w:val="22"/>
                <w:szCs w:val="22"/>
              </w:rPr>
              <w:t>Design programs for data storage and retrieval from files</w:t>
            </w:r>
            <w:r w:rsidR="00017C66" w:rsidRPr="009554B0">
              <w:rPr>
                <w:sz w:val="22"/>
                <w:szCs w:val="22"/>
              </w:rPr>
              <w:t>.</w:t>
            </w:r>
          </w:p>
          <w:p w14:paraId="6595831A" w14:textId="77777777" w:rsidR="00B00789" w:rsidRPr="001A7871" w:rsidRDefault="00B00789" w:rsidP="00551DDD">
            <w:pPr>
              <w:numPr>
                <w:ilvl w:val="0"/>
                <w:numId w:val="22"/>
              </w:numPr>
              <w:rPr>
                <w:sz w:val="22"/>
              </w:rPr>
            </w:pPr>
            <w:r w:rsidRPr="00B15795">
              <w:rPr>
                <w:rFonts w:cs="Arial"/>
                <w:sz w:val="22"/>
                <w:szCs w:val="22"/>
              </w:rPr>
              <w:t>Create programs that use multithreading</w:t>
            </w:r>
            <w:r w:rsidR="00017C66" w:rsidRPr="009554B0">
              <w:rPr>
                <w:sz w:val="22"/>
                <w:szCs w:val="22"/>
              </w:rPr>
              <w:t>.</w:t>
            </w:r>
          </w:p>
          <w:p w14:paraId="33D36246" w14:textId="77777777" w:rsidR="001A7871" w:rsidRPr="00551DDD" w:rsidRDefault="008B449C" w:rsidP="00551DDD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  <w:szCs w:val="22"/>
              </w:rPr>
              <w:t>Create p</w:t>
            </w:r>
            <w:r w:rsidR="001A7871">
              <w:rPr>
                <w:sz w:val="22"/>
                <w:szCs w:val="22"/>
              </w:rPr>
              <w:t>rograms that Use Networking Techniques</w:t>
            </w:r>
          </w:p>
          <w:p w14:paraId="4F6DEB80" w14:textId="77777777" w:rsidR="00551DDD" w:rsidRPr="00551DDD" w:rsidRDefault="008B449C" w:rsidP="00551DDD">
            <w:pPr>
              <w:numPr>
                <w:ilvl w:val="0"/>
                <w:numId w:val="2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 p</w:t>
            </w:r>
            <w:r w:rsidR="00551DDD" w:rsidRPr="00551DDD">
              <w:rPr>
                <w:rFonts w:cs="Arial"/>
                <w:sz w:val="22"/>
                <w:szCs w:val="22"/>
              </w:rPr>
              <w:t>rograms that access remote Databases</w:t>
            </w:r>
          </w:p>
          <w:p w14:paraId="46F05FB2" w14:textId="77777777" w:rsidR="00551DDD" w:rsidRPr="003E1F78" w:rsidRDefault="00551DDD" w:rsidP="00551DDD">
            <w:pPr>
              <w:ind w:left="648"/>
              <w:rPr>
                <w:sz w:val="22"/>
              </w:rPr>
            </w:pPr>
          </w:p>
        </w:tc>
      </w:tr>
      <w:tr w:rsidR="00EF289C" w14:paraId="5E76DE16" w14:textId="77777777" w:rsidTr="00EF289C">
        <w:trPr>
          <w:trHeight w:val="441"/>
        </w:trPr>
        <w:tc>
          <w:tcPr>
            <w:tcW w:w="4572" w:type="dxa"/>
          </w:tcPr>
          <w:p w14:paraId="61BBBA55" w14:textId="77777777" w:rsidR="00EF289C" w:rsidRDefault="00EF289C" w:rsidP="00023E9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Updated</w:t>
            </w:r>
            <w:r w:rsidR="00175E17">
              <w:rPr>
                <w:b/>
                <w:sz w:val="22"/>
              </w:rPr>
              <w:t>/Updated</w:t>
            </w:r>
            <w:r>
              <w:rPr>
                <w:b/>
                <w:sz w:val="22"/>
              </w:rPr>
              <w:t xml:space="preserve"> by:</w:t>
            </w:r>
          </w:p>
        </w:tc>
        <w:tc>
          <w:tcPr>
            <w:tcW w:w="10218" w:type="dxa"/>
          </w:tcPr>
          <w:p w14:paraId="79E8439D" w14:textId="3FE6A9DB" w:rsidR="00EF289C" w:rsidRPr="000C08AF" w:rsidRDefault="00DC7547" w:rsidP="00023E9D">
            <w:pPr>
              <w:rPr>
                <w:b/>
                <w:color w:val="000000"/>
                <w:sz w:val="22"/>
                <w:lang w:val="en-CA"/>
              </w:rPr>
            </w:pPr>
            <w:r>
              <w:rPr>
                <w:b/>
                <w:color w:val="000000"/>
                <w:sz w:val="22"/>
                <w:lang w:val="en-CA"/>
              </w:rPr>
              <w:t>Alex Wang</w:t>
            </w:r>
            <w:r w:rsidR="000C08AF">
              <w:rPr>
                <w:b/>
                <w:color w:val="000000"/>
                <w:sz w:val="22"/>
                <w:lang w:val="en-CA"/>
              </w:rPr>
              <w:t xml:space="preserve">                                                                        Date: J</w:t>
            </w:r>
            <w:r w:rsidR="00E01302">
              <w:rPr>
                <w:b/>
                <w:color w:val="000000"/>
                <w:sz w:val="22"/>
                <w:lang w:val="en-CA"/>
              </w:rPr>
              <w:t>an</w:t>
            </w:r>
            <w:r w:rsidR="000C08AF">
              <w:rPr>
                <w:b/>
                <w:color w:val="000000"/>
                <w:sz w:val="22"/>
                <w:lang w:val="en-CA"/>
              </w:rPr>
              <w:t xml:space="preserve"> 20</w:t>
            </w:r>
            <w:r w:rsidR="00E01302">
              <w:rPr>
                <w:b/>
                <w:color w:val="000000"/>
                <w:sz w:val="22"/>
                <w:lang w:val="en-CA"/>
              </w:rPr>
              <w:t>23</w:t>
            </w:r>
          </w:p>
        </w:tc>
      </w:tr>
      <w:tr w:rsidR="00EF289C" w14:paraId="6D47757F" w14:textId="77777777" w:rsidTr="00EF289C">
        <w:trPr>
          <w:trHeight w:val="477"/>
        </w:trPr>
        <w:tc>
          <w:tcPr>
            <w:tcW w:w="4572" w:type="dxa"/>
          </w:tcPr>
          <w:p w14:paraId="1132DC2B" w14:textId="77777777" w:rsidR="00EF289C" w:rsidRDefault="00EF289C" w:rsidP="00023E9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Approved by Program Head:</w:t>
            </w:r>
          </w:p>
          <w:p w14:paraId="67351FDB" w14:textId="77777777" w:rsidR="00EF289C" w:rsidRDefault="00EF289C" w:rsidP="00023E9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</w:p>
          <w:p w14:paraId="7C140446" w14:textId="77777777" w:rsidR="000C08AF" w:rsidRDefault="000C08AF" w:rsidP="00023E9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Approved by Academic Chair:</w:t>
            </w:r>
          </w:p>
        </w:tc>
        <w:tc>
          <w:tcPr>
            <w:tcW w:w="10218" w:type="dxa"/>
          </w:tcPr>
          <w:p w14:paraId="26F4EAF7" w14:textId="579F03DE" w:rsidR="00EF289C" w:rsidRDefault="004572E3" w:rsidP="00023E9D">
            <w:pPr>
              <w:rPr>
                <w:b/>
                <w:color w:val="000000"/>
                <w:sz w:val="22"/>
                <w:lang w:val="en-CA"/>
              </w:rPr>
            </w:pPr>
            <w:r>
              <w:rPr>
                <w:b/>
                <w:color w:val="000000"/>
                <w:sz w:val="22"/>
                <w:lang w:val="en-CA"/>
              </w:rPr>
              <w:t>Joseph Herbert</w:t>
            </w:r>
            <w:r w:rsidR="000C08AF">
              <w:rPr>
                <w:b/>
                <w:color w:val="000000"/>
                <w:sz w:val="22"/>
                <w:lang w:val="en-CA"/>
              </w:rPr>
              <w:t xml:space="preserve">                                                                Date: J</w:t>
            </w:r>
            <w:r>
              <w:rPr>
                <w:b/>
                <w:color w:val="000000"/>
                <w:sz w:val="22"/>
                <w:lang w:val="en-CA"/>
              </w:rPr>
              <w:t>an</w:t>
            </w:r>
            <w:r w:rsidR="000C08AF">
              <w:rPr>
                <w:b/>
                <w:color w:val="000000"/>
                <w:sz w:val="22"/>
                <w:lang w:val="en-CA"/>
              </w:rPr>
              <w:t xml:space="preserve"> 20</w:t>
            </w:r>
            <w:r>
              <w:rPr>
                <w:b/>
                <w:color w:val="000000"/>
                <w:sz w:val="22"/>
                <w:lang w:val="en-CA"/>
              </w:rPr>
              <w:t>23</w:t>
            </w:r>
          </w:p>
          <w:p w14:paraId="1CE6D130" w14:textId="77777777" w:rsidR="00175E17" w:rsidRDefault="00175E17" w:rsidP="00023E9D">
            <w:pPr>
              <w:rPr>
                <w:b/>
                <w:color w:val="000000"/>
                <w:sz w:val="22"/>
                <w:lang w:val="en-CA"/>
              </w:rPr>
            </w:pPr>
          </w:p>
          <w:p w14:paraId="5DF3CE8A" w14:textId="77777777" w:rsidR="000C08AF" w:rsidRDefault="000C08AF" w:rsidP="00023E9D">
            <w:pPr>
              <w:rPr>
                <w:iCs/>
                <w:sz w:val="22"/>
              </w:rPr>
            </w:pPr>
            <w:r>
              <w:rPr>
                <w:b/>
                <w:color w:val="000000"/>
                <w:sz w:val="22"/>
                <w:lang w:val="en-CA"/>
              </w:rPr>
              <w:t xml:space="preserve">                                                                                              Date: </w:t>
            </w:r>
          </w:p>
        </w:tc>
      </w:tr>
    </w:tbl>
    <w:p w14:paraId="09FB7170" w14:textId="77777777" w:rsidR="009554B0" w:rsidRDefault="009554B0">
      <w:pPr>
        <w:sectPr w:rsidR="009554B0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5840" w:h="12240" w:orient="landscape"/>
          <w:pgMar w:top="2263" w:right="576" w:bottom="816" w:left="576" w:header="432" w:footer="432" w:gutter="0"/>
          <w:cols w:space="720"/>
          <w:titlePg/>
        </w:sectPr>
      </w:pPr>
    </w:p>
    <w:p w14:paraId="701348E8" w14:textId="77777777" w:rsidR="00856527" w:rsidRDefault="00856527">
      <w:pPr>
        <w:numPr>
          <w:ilvl w:val="0"/>
          <w:numId w:val="1"/>
        </w:numPr>
        <w:rPr>
          <w:b/>
          <w:sz w:val="22"/>
        </w:rPr>
        <w:sectPr w:rsidR="00856527" w:rsidSect="009554B0">
          <w:headerReference w:type="default" r:id="rId12"/>
          <w:footnotePr>
            <w:pos w:val="beneathText"/>
          </w:footnotePr>
          <w:type w:val="continuous"/>
          <w:pgSz w:w="15840" w:h="12240" w:orient="landscape"/>
          <w:pgMar w:top="630" w:right="576" w:bottom="816" w:left="576" w:header="432" w:footer="432" w:gutter="0"/>
          <w:cols w:space="720"/>
          <w:titlePg/>
        </w:sectPr>
      </w:pPr>
    </w:p>
    <w:tbl>
      <w:tblPr>
        <w:tblW w:w="0" w:type="auto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851"/>
        <w:gridCol w:w="5940"/>
        <w:gridCol w:w="4886"/>
      </w:tblGrid>
      <w:tr w:rsidR="00550C7F" w14:paraId="4A5F544B" w14:textId="77777777" w:rsidTr="001548ED">
        <w:trPr>
          <w:cantSplit/>
        </w:trPr>
        <w:tc>
          <w:tcPr>
            <w:tcW w:w="385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2EE0DA0D" w14:textId="77777777" w:rsidR="00550C7F" w:rsidRPr="00394394" w:rsidRDefault="00550C7F" w:rsidP="00550C7F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b/>
                <w:sz w:val="22"/>
              </w:rPr>
            </w:pPr>
            <w:r w:rsidRPr="00394394">
              <w:rPr>
                <w:rFonts w:cs="Arial"/>
                <w:b/>
                <w:sz w:val="22"/>
                <w:szCs w:val="22"/>
              </w:rPr>
              <w:lastRenderedPageBreak/>
              <w:t>Analyze common array algorithms for searching and sorting.</w:t>
            </w:r>
          </w:p>
          <w:p w14:paraId="031A029D" w14:textId="77777777" w:rsidR="00550C7F" w:rsidRDefault="00550C7F" w:rsidP="00550C7F">
            <w:pPr>
              <w:pStyle w:val="Header"/>
              <w:ind w:left="342" w:hanging="342"/>
              <w:rPr>
                <w:b/>
                <w:sz w:val="22"/>
              </w:rPr>
            </w:pPr>
          </w:p>
        </w:tc>
        <w:tc>
          <w:tcPr>
            <w:tcW w:w="5940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</w:tcPr>
          <w:p w14:paraId="17E2E501" w14:textId="77777777" w:rsidR="00CE0569" w:rsidRDefault="00CE0569" w:rsidP="00550C7F">
            <w:pPr>
              <w:rPr>
                <w:sz w:val="22"/>
              </w:rPr>
            </w:pPr>
            <w:r>
              <w:rPr>
                <w:sz w:val="22"/>
              </w:rPr>
              <w:t>Describe how Insertion Sort Works</w:t>
            </w:r>
          </w:p>
          <w:p w14:paraId="76781208" w14:textId="77777777" w:rsidR="00CE0569" w:rsidRDefault="00CE0569" w:rsidP="00550C7F">
            <w:pPr>
              <w:rPr>
                <w:sz w:val="22"/>
              </w:rPr>
            </w:pPr>
          </w:p>
          <w:p w14:paraId="7758B65D" w14:textId="77777777" w:rsidR="00CE0569" w:rsidRDefault="00CE0569" w:rsidP="00550C7F">
            <w:pPr>
              <w:rPr>
                <w:sz w:val="22"/>
              </w:rPr>
            </w:pPr>
            <w:r>
              <w:rPr>
                <w:sz w:val="22"/>
              </w:rPr>
              <w:t>Write programs that utilize Insertion Sort on Arrays</w:t>
            </w:r>
          </w:p>
          <w:p w14:paraId="2158F88F" w14:textId="77777777" w:rsidR="00CE0569" w:rsidRDefault="00CE0569" w:rsidP="00550C7F">
            <w:pPr>
              <w:rPr>
                <w:sz w:val="22"/>
              </w:rPr>
            </w:pPr>
          </w:p>
          <w:p w14:paraId="6D4459A4" w14:textId="77777777" w:rsidR="00550C7F" w:rsidRDefault="00550C7F" w:rsidP="00550C7F">
            <w:pPr>
              <w:rPr>
                <w:sz w:val="22"/>
              </w:rPr>
            </w:pPr>
            <w:r>
              <w:rPr>
                <w:sz w:val="22"/>
              </w:rPr>
              <w:t>Describe how Bubble Sort Works</w:t>
            </w:r>
          </w:p>
          <w:p w14:paraId="722FE4A8" w14:textId="77777777" w:rsidR="00550C7F" w:rsidRDefault="00550C7F" w:rsidP="00550C7F">
            <w:pPr>
              <w:rPr>
                <w:sz w:val="22"/>
              </w:rPr>
            </w:pPr>
          </w:p>
          <w:p w14:paraId="3263F971" w14:textId="77777777" w:rsidR="00550C7F" w:rsidRDefault="00550C7F" w:rsidP="00550C7F">
            <w:pPr>
              <w:rPr>
                <w:sz w:val="22"/>
              </w:rPr>
            </w:pPr>
            <w:r>
              <w:rPr>
                <w:sz w:val="22"/>
              </w:rPr>
              <w:t>Write programs that ut</w:t>
            </w:r>
            <w:r w:rsidR="00F8406B">
              <w:rPr>
                <w:sz w:val="22"/>
              </w:rPr>
              <w:t xml:space="preserve">ilize Bubble </w:t>
            </w:r>
            <w:r w:rsidR="00E73EDD">
              <w:rPr>
                <w:sz w:val="22"/>
              </w:rPr>
              <w:t xml:space="preserve">sorts </w:t>
            </w:r>
            <w:r w:rsidR="00F8406B">
              <w:rPr>
                <w:sz w:val="22"/>
              </w:rPr>
              <w:t>on arrays</w:t>
            </w:r>
          </w:p>
          <w:p w14:paraId="406539FE" w14:textId="77777777" w:rsidR="00CE0569" w:rsidRDefault="00CE0569" w:rsidP="00550C7F">
            <w:pPr>
              <w:rPr>
                <w:sz w:val="22"/>
              </w:rPr>
            </w:pPr>
          </w:p>
          <w:p w14:paraId="066EAC3B" w14:textId="77777777" w:rsidR="00CE0569" w:rsidRDefault="00CE0569" w:rsidP="00550C7F">
            <w:pPr>
              <w:rPr>
                <w:sz w:val="22"/>
              </w:rPr>
            </w:pPr>
            <w:r>
              <w:rPr>
                <w:sz w:val="22"/>
              </w:rPr>
              <w:t>Describe how Merge Sort Works</w:t>
            </w:r>
          </w:p>
          <w:p w14:paraId="5ED1F693" w14:textId="77777777" w:rsidR="00CE0569" w:rsidRDefault="00CE0569" w:rsidP="00550C7F">
            <w:pPr>
              <w:rPr>
                <w:sz w:val="22"/>
              </w:rPr>
            </w:pPr>
          </w:p>
          <w:p w14:paraId="37ED4683" w14:textId="77777777" w:rsidR="00CE0569" w:rsidRDefault="00CE0569" w:rsidP="00550C7F">
            <w:pPr>
              <w:rPr>
                <w:sz w:val="22"/>
              </w:rPr>
            </w:pPr>
            <w:r>
              <w:rPr>
                <w:sz w:val="22"/>
              </w:rPr>
              <w:t>Write programs that Utilize merge Sort on Arrays</w:t>
            </w:r>
          </w:p>
          <w:p w14:paraId="24B6D2A7" w14:textId="77777777" w:rsidR="00CE0569" w:rsidRDefault="00CE0569" w:rsidP="00550C7F">
            <w:pPr>
              <w:rPr>
                <w:sz w:val="22"/>
              </w:rPr>
            </w:pPr>
          </w:p>
          <w:p w14:paraId="14BC19F3" w14:textId="77777777" w:rsidR="00550C7F" w:rsidRDefault="00550C7F" w:rsidP="00550C7F">
            <w:pPr>
              <w:rPr>
                <w:sz w:val="22"/>
              </w:rPr>
            </w:pPr>
          </w:p>
          <w:p w14:paraId="0F3C4B7C" w14:textId="77777777" w:rsidR="00F8406B" w:rsidRDefault="00F8406B" w:rsidP="00550C7F">
            <w:pPr>
              <w:rPr>
                <w:sz w:val="22"/>
              </w:rPr>
            </w:pPr>
            <w:r>
              <w:rPr>
                <w:sz w:val="22"/>
              </w:rPr>
              <w:t>Describe how binary search works</w:t>
            </w:r>
          </w:p>
          <w:p w14:paraId="17287D1C" w14:textId="77777777" w:rsidR="00550C7F" w:rsidRDefault="00550C7F" w:rsidP="00550C7F">
            <w:pPr>
              <w:rPr>
                <w:sz w:val="22"/>
              </w:rPr>
            </w:pPr>
          </w:p>
          <w:p w14:paraId="07546355" w14:textId="77777777" w:rsidR="00550C7F" w:rsidRDefault="00F8406B" w:rsidP="00550C7F">
            <w:pPr>
              <w:rPr>
                <w:sz w:val="22"/>
              </w:rPr>
            </w:pPr>
            <w:r>
              <w:rPr>
                <w:sz w:val="22"/>
              </w:rPr>
              <w:t xml:space="preserve">Write programs </w:t>
            </w:r>
            <w:r w:rsidR="001548ED">
              <w:rPr>
                <w:sz w:val="22"/>
              </w:rPr>
              <w:t>that utilize binary searches on sorted arrays.</w:t>
            </w:r>
          </w:p>
          <w:p w14:paraId="4B736448" w14:textId="77777777" w:rsidR="00E73EDD" w:rsidRDefault="00E73EDD" w:rsidP="00550C7F">
            <w:pPr>
              <w:rPr>
                <w:sz w:val="22"/>
              </w:rPr>
            </w:pPr>
          </w:p>
          <w:p w14:paraId="24DB0509" w14:textId="77777777" w:rsidR="00E73EDD" w:rsidRDefault="00E73EDD" w:rsidP="00550C7F">
            <w:pPr>
              <w:rPr>
                <w:sz w:val="22"/>
              </w:rPr>
            </w:pPr>
            <w:r>
              <w:rPr>
                <w:sz w:val="22"/>
              </w:rPr>
              <w:t>Use Big 0 Notation to describe the relative effectiveness of various search/sort algorithms.</w:t>
            </w:r>
          </w:p>
          <w:p w14:paraId="015CECCF" w14:textId="77777777" w:rsidR="00550C7F" w:rsidRDefault="00550C7F" w:rsidP="00550C7F">
            <w:pPr>
              <w:rPr>
                <w:sz w:val="22"/>
              </w:rPr>
            </w:pPr>
          </w:p>
          <w:p w14:paraId="64F58010" w14:textId="77777777" w:rsidR="00550C7F" w:rsidRDefault="00550C7F" w:rsidP="00550C7F">
            <w:pPr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CEDD" w14:textId="77777777" w:rsidR="00550C7F" w:rsidRDefault="00550C7F" w:rsidP="00550C7F">
            <w:pPr>
              <w:rPr>
                <w:sz w:val="22"/>
              </w:rPr>
            </w:pPr>
            <w:r>
              <w:rPr>
                <w:sz w:val="22"/>
              </w:rPr>
              <w:t>Reading in chapter 2</w:t>
            </w:r>
            <w:r w:rsidR="00B669CF">
              <w:rPr>
                <w:sz w:val="22"/>
              </w:rPr>
              <w:t>2</w:t>
            </w:r>
            <w:r>
              <w:rPr>
                <w:sz w:val="22"/>
              </w:rPr>
              <w:t>; lecture notes; in-class exercises.</w:t>
            </w:r>
          </w:p>
          <w:p w14:paraId="3992CC8D" w14:textId="77777777" w:rsidR="00B669CF" w:rsidRDefault="00B669CF" w:rsidP="00550C7F">
            <w:pPr>
              <w:rPr>
                <w:sz w:val="22"/>
              </w:rPr>
            </w:pPr>
          </w:p>
          <w:p w14:paraId="4FBE1603" w14:textId="77777777" w:rsidR="00550C7F" w:rsidRPr="00394394" w:rsidRDefault="00550C7F" w:rsidP="00B669CF">
            <w:pPr>
              <w:rPr>
                <w:sz w:val="22"/>
              </w:rPr>
            </w:pPr>
          </w:p>
        </w:tc>
      </w:tr>
      <w:tr w:rsidR="00856527" w14:paraId="6850A684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631ADF8" w14:textId="77777777" w:rsidR="00856527" w:rsidRDefault="008565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Assessment Tools:</w:t>
            </w:r>
          </w:p>
          <w:p w14:paraId="7AEBCC12" w14:textId="77777777" w:rsidR="00856527" w:rsidRPr="0065610C" w:rsidRDefault="00856527">
            <w:pPr>
              <w:rPr>
                <w:sz w:val="22"/>
              </w:rPr>
            </w:pPr>
            <w:r>
              <w:rPr>
                <w:sz w:val="22"/>
              </w:rPr>
              <w:t>Hand-in assignments, examinations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CB98" w14:textId="77777777" w:rsidR="00856527" w:rsidRDefault="00856527">
            <w:pPr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6635" w14:textId="77777777" w:rsidR="00856527" w:rsidRDefault="00856527">
            <w:pPr>
              <w:rPr>
                <w:sz w:val="22"/>
              </w:rPr>
            </w:pPr>
          </w:p>
        </w:tc>
      </w:tr>
      <w:tr w:rsidR="00856527" w14:paraId="719BA20C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</w:tcPr>
          <w:p w14:paraId="7910F6AF" w14:textId="77777777" w:rsidR="00856527" w:rsidRPr="00B00789" w:rsidRDefault="00B00789">
            <w:pPr>
              <w:numPr>
                <w:ilvl w:val="0"/>
                <w:numId w:val="1"/>
              </w:numPr>
              <w:tabs>
                <w:tab w:val="clear" w:pos="360"/>
              </w:tabs>
              <w:ind w:left="288" w:hanging="288"/>
              <w:rPr>
                <w:b/>
                <w:sz w:val="22"/>
              </w:rPr>
            </w:pPr>
            <w:r w:rsidRPr="00B00789">
              <w:rPr>
                <w:b/>
                <w:sz w:val="22"/>
              </w:rPr>
              <w:t>Create recursive methods.</w:t>
            </w:r>
          </w:p>
          <w:p w14:paraId="1AD48486" w14:textId="77777777" w:rsidR="00856527" w:rsidRDefault="00856527">
            <w:pPr>
              <w:rPr>
                <w:b/>
                <w:sz w:val="22"/>
              </w:rPr>
            </w:pPr>
          </w:p>
        </w:tc>
        <w:tc>
          <w:tcPr>
            <w:tcW w:w="594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</w:tcPr>
          <w:p w14:paraId="65ECC059" w14:textId="77777777" w:rsidR="00B00789" w:rsidRDefault="00B00789" w:rsidP="001548ED">
            <w:pPr>
              <w:rPr>
                <w:sz w:val="22"/>
              </w:rPr>
            </w:pPr>
            <w:r w:rsidRPr="00202C88">
              <w:rPr>
                <w:sz w:val="22"/>
              </w:rPr>
              <w:t>Define recursion</w:t>
            </w:r>
            <w:r>
              <w:rPr>
                <w:sz w:val="22"/>
              </w:rPr>
              <w:t>.</w:t>
            </w:r>
          </w:p>
          <w:p w14:paraId="469C14F6" w14:textId="77777777" w:rsidR="00B00789" w:rsidRPr="00202C88" w:rsidRDefault="00B00789" w:rsidP="001548ED">
            <w:pPr>
              <w:rPr>
                <w:sz w:val="22"/>
              </w:rPr>
            </w:pPr>
          </w:p>
          <w:p w14:paraId="6CDCFA28" w14:textId="77777777" w:rsidR="00B00789" w:rsidRDefault="00B00789" w:rsidP="001548ED">
            <w:pPr>
              <w:rPr>
                <w:sz w:val="22"/>
              </w:rPr>
            </w:pPr>
            <w:r>
              <w:rPr>
                <w:sz w:val="22"/>
              </w:rPr>
              <w:t>Identify the three components of a recursive method.</w:t>
            </w:r>
          </w:p>
          <w:p w14:paraId="7475B3BC" w14:textId="77777777" w:rsidR="00B00789" w:rsidRPr="00202C88" w:rsidRDefault="00B00789" w:rsidP="001548ED">
            <w:pPr>
              <w:rPr>
                <w:sz w:val="22"/>
              </w:rPr>
            </w:pPr>
          </w:p>
          <w:p w14:paraId="627D2004" w14:textId="77777777" w:rsidR="00550C7F" w:rsidRDefault="00B00789" w:rsidP="001548ED">
            <w:pPr>
              <w:rPr>
                <w:sz w:val="22"/>
              </w:rPr>
            </w:pPr>
            <w:r w:rsidRPr="00AA1BE1">
              <w:rPr>
                <w:sz w:val="22"/>
              </w:rPr>
              <w:t>Create recursive methods</w:t>
            </w:r>
            <w:r>
              <w:rPr>
                <w:sz w:val="22"/>
              </w:rPr>
              <w:t>.</w:t>
            </w:r>
          </w:p>
          <w:p w14:paraId="754228DE" w14:textId="77777777" w:rsidR="001548ED" w:rsidRDefault="001548ED" w:rsidP="001548ED">
            <w:pPr>
              <w:rPr>
                <w:sz w:val="22"/>
              </w:rPr>
            </w:pPr>
          </w:p>
          <w:p w14:paraId="0626D0AD" w14:textId="77777777" w:rsidR="001548ED" w:rsidRDefault="001548ED" w:rsidP="001548ED">
            <w:pPr>
              <w:rPr>
                <w:sz w:val="22"/>
              </w:rPr>
            </w:pPr>
            <w:r>
              <w:rPr>
                <w:sz w:val="22"/>
              </w:rPr>
              <w:t>Create recursive methods for that do sorting.</w:t>
            </w:r>
          </w:p>
          <w:p w14:paraId="1A20326D" w14:textId="77777777" w:rsidR="001548ED" w:rsidRDefault="001548ED" w:rsidP="001548ED">
            <w:pPr>
              <w:rPr>
                <w:sz w:val="22"/>
              </w:rPr>
            </w:pPr>
          </w:p>
          <w:p w14:paraId="603B2E34" w14:textId="77777777" w:rsidR="001548ED" w:rsidRDefault="001548ED" w:rsidP="001548ED">
            <w:pPr>
              <w:pStyle w:val="ListParagraph"/>
              <w:rPr>
                <w:sz w:val="22"/>
              </w:rPr>
            </w:pPr>
          </w:p>
          <w:p w14:paraId="596859FB" w14:textId="77777777" w:rsidR="00856527" w:rsidRPr="00B00789" w:rsidRDefault="00550C7F" w:rsidP="001548ED">
            <w:pPr>
              <w:rPr>
                <w:sz w:val="22"/>
              </w:rPr>
            </w:pPr>
            <w:r>
              <w:rPr>
                <w:sz w:val="22"/>
              </w:rPr>
              <w:t xml:space="preserve">Develop </w:t>
            </w:r>
            <w:r w:rsidR="001548ED">
              <w:rPr>
                <w:sz w:val="22"/>
              </w:rPr>
              <w:t xml:space="preserve">and implement </w:t>
            </w:r>
            <w:r>
              <w:rPr>
                <w:sz w:val="22"/>
              </w:rPr>
              <w:t xml:space="preserve">recursive methods to implement </w:t>
            </w:r>
            <w:r w:rsidR="001548ED">
              <w:rPr>
                <w:sz w:val="22"/>
              </w:rPr>
              <w:t xml:space="preserve">binary searches. </w:t>
            </w:r>
            <w:r w:rsidR="00856527" w:rsidRPr="00B00789">
              <w:rPr>
                <w:sz w:val="22"/>
              </w:rPr>
              <w:br/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CAE7" w14:textId="77777777" w:rsidR="00B00789" w:rsidRDefault="00B00789" w:rsidP="00B669CF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 </w:t>
            </w:r>
            <w:r w:rsidR="00BD7543">
              <w:rPr>
                <w:sz w:val="22"/>
              </w:rPr>
              <w:t>18</w:t>
            </w:r>
            <w:r>
              <w:rPr>
                <w:sz w:val="22"/>
              </w:rPr>
              <w:t>; lecture notes, in-class exercises.</w:t>
            </w:r>
          </w:p>
          <w:p w14:paraId="1D84B5CB" w14:textId="77777777" w:rsidR="00B669CF" w:rsidRPr="00202C88" w:rsidRDefault="00B669CF" w:rsidP="00B669CF">
            <w:pPr>
              <w:rPr>
                <w:sz w:val="22"/>
              </w:rPr>
            </w:pPr>
          </w:p>
          <w:p w14:paraId="073EF73B" w14:textId="77777777" w:rsidR="00B669CF" w:rsidRDefault="00B00789" w:rsidP="00B669CF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 </w:t>
            </w:r>
            <w:r w:rsidR="00BD7543">
              <w:rPr>
                <w:sz w:val="22"/>
              </w:rPr>
              <w:t>18</w:t>
            </w:r>
            <w:r>
              <w:rPr>
                <w:sz w:val="22"/>
              </w:rPr>
              <w:t>; lecture notes, in-class exercises</w:t>
            </w:r>
          </w:p>
          <w:p w14:paraId="159F34AE" w14:textId="77777777" w:rsidR="00B00789" w:rsidRPr="00202C88" w:rsidRDefault="00B00789" w:rsidP="00B669CF">
            <w:pPr>
              <w:rPr>
                <w:sz w:val="22"/>
              </w:rPr>
            </w:pPr>
            <w:r>
              <w:rPr>
                <w:sz w:val="22"/>
              </w:rPr>
              <w:t>.</w:t>
            </w:r>
          </w:p>
          <w:p w14:paraId="17B4AB10" w14:textId="77777777" w:rsidR="00856527" w:rsidRDefault="00B00789" w:rsidP="00B669CF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 </w:t>
            </w:r>
            <w:r w:rsidR="00BD7543">
              <w:rPr>
                <w:sz w:val="22"/>
              </w:rPr>
              <w:t>18</w:t>
            </w:r>
            <w:r>
              <w:rPr>
                <w:sz w:val="22"/>
              </w:rPr>
              <w:t>; lecture notes, in-class exercises.</w:t>
            </w:r>
          </w:p>
          <w:p w14:paraId="091352F7" w14:textId="77777777" w:rsidR="002110B3" w:rsidRDefault="002110B3" w:rsidP="00B669CF">
            <w:pPr>
              <w:rPr>
                <w:sz w:val="22"/>
              </w:rPr>
            </w:pPr>
          </w:p>
          <w:p w14:paraId="45629284" w14:textId="77777777" w:rsidR="002110B3" w:rsidRPr="00B00789" w:rsidRDefault="002110B3" w:rsidP="00B669CF">
            <w:pPr>
              <w:rPr>
                <w:sz w:val="22"/>
              </w:rPr>
            </w:pPr>
            <w:r>
              <w:rPr>
                <w:sz w:val="22"/>
              </w:rPr>
              <w:t>Reading in chapter 18; lecture notes, in-class exercises.</w:t>
            </w:r>
          </w:p>
        </w:tc>
      </w:tr>
      <w:tr w:rsidR="00856527" w14:paraId="55F583FE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AA4AD3A" w14:textId="77777777" w:rsidR="00856527" w:rsidRDefault="00856527">
            <w:pPr>
              <w:pStyle w:val="Heading3"/>
              <w:keepNext w:val="0"/>
            </w:pPr>
            <w:r>
              <w:lastRenderedPageBreak/>
              <w:t>Assessment Tools:</w:t>
            </w:r>
          </w:p>
          <w:p w14:paraId="1A96887A" w14:textId="77777777" w:rsidR="00856527" w:rsidRDefault="00856527">
            <w:pPr>
              <w:rPr>
                <w:sz w:val="22"/>
              </w:rPr>
            </w:pPr>
            <w:r>
              <w:rPr>
                <w:sz w:val="22"/>
              </w:rPr>
              <w:t>Hand-in assignments, examinations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7448" w14:textId="77777777" w:rsidR="00856527" w:rsidRDefault="00856527">
            <w:pPr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BE55" w14:textId="77777777" w:rsidR="00856527" w:rsidRDefault="00856527">
            <w:pPr>
              <w:rPr>
                <w:sz w:val="22"/>
              </w:rPr>
            </w:pPr>
          </w:p>
        </w:tc>
      </w:tr>
      <w:tr w:rsidR="00856527" w14:paraId="5EF545DC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</w:tcPr>
          <w:p w14:paraId="46D57B31" w14:textId="77777777" w:rsidR="00856527" w:rsidRPr="00394394" w:rsidRDefault="00394394" w:rsidP="00EB7D91">
            <w:pPr>
              <w:numPr>
                <w:ilvl w:val="0"/>
                <w:numId w:val="1"/>
              </w:numPr>
              <w:tabs>
                <w:tab w:val="clear" w:pos="360"/>
              </w:tabs>
              <w:ind w:left="359" w:hanging="359"/>
              <w:rPr>
                <w:b/>
                <w:sz w:val="22"/>
              </w:rPr>
            </w:pPr>
            <w:r>
              <w:rPr>
                <w:b/>
                <w:sz w:val="22"/>
              </w:rPr>
              <w:t>Design robust programs using appropriate exception handling.</w:t>
            </w:r>
          </w:p>
          <w:p w14:paraId="06E3F16D" w14:textId="77777777" w:rsidR="00856527" w:rsidRDefault="00856527">
            <w:pPr>
              <w:rPr>
                <w:b/>
                <w:sz w:val="22"/>
              </w:rPr>
            </w:pPr>
          </w:p>
        </w:tc>
        <w:tc>
          <w:tcPr>
            <w:tcW w:w="594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</w:tcPr>
          <w:p w14:paraId="71B1A847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Describe the flow of program execution when an exception occurs.</w:t>
            </w:r>
          </w:p>
          <w:p w14:paraId="4791A926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Use pre-defined exception classes.</w:t>
            </w:r>
          </w:p>
          <w:p w14:paraId="3A12EC4C" w14:textId="77777777" w:rsidR="00394394" w:rsidRDefault="00394394" w:rsidP="00184256">
            <w:pPr>
              <w:rPr>
                <w:sz w:val="22"/>
              </w:rPr>
            </w:pPr>
          </w:p>
          <w:p w14:paraId="0300031E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Create programmer-defined exceptions.</w:t>
            </w:r>
          </w:p>
          <w:p w14:paraId="328451C4" w14:textId="77777777" w:rsidR="00394394" w:rsidRDefault="00394394" w:rsidP="00184256">
            <w:pPr>
              <w:rPr>
                <w:sz w:val="22"/>
              </w:rPr>
            </w:pPr>
          </w:p>
          <w:p w14:paraId="1941AB11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Write code using exception handling clauses (try/catch/finally).</w:t>
            </w:r>
          </w:p>
          <w:p w14:paraId="074C7403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Create code that can throw exceptions.</w:t>
            </w:r>
          </w:p>
          <w:p w14:paraId="1B0B397C" w14:textId="77777777" w:rsidR="00394394" w:rsidRDefault="00394394" w:rsidP="00184256">
            <w:pPr>
              <w:rPr>
                <w:sz w:val="22"/>
              </w:rPr>
            </w:pPr>
          </w:p>
          <w:p w14:paraId="18A90BD6" w14:textId="77777777" w:rsidR="00856527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Apply assertions to help ensure program correctness.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D6A7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 </w:t>
            </w:r>
            <w:r w:rsidR="000C6EDA">
              <w:rPr>
                <w:sz w:val="22"/>
              </w:rPr>
              <w:t>12</w:t>
            </w:r>
            <w:r>
              <w:rPr>
                <w:sz w:val="22"/>
              </w:rPr>
              <w:t>; lecture notes; in-class exercises.</w:t>
            </w:r>
          </w:p>
          <w:p w14:paraId="01328A35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 </w:t>
            </w:r>
            <w:r w:rsidR="000C6EDA">
              <w:rPr>
                <w:sz w:val="22"/>
              </w:rPr>
              <w:t>12</w:t>
            </w:r>
            <w:r>
              <w:rPr>
                <w:sz w:val="22"/>
              </w:rPr>
              <w:t>; lecture notes; in-class exercises.</w:t>
            </w:r>
          </w:p>
          <w:p w14:paraId="0AECB5F3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Reading in chapter 1</w:t>
            </w:r>
            <w:r w:rsidR="000C6EDA">
              <w:rPr>
                <w:sz w:val="22"/>
              </w:rPr>
              <w:t>2</w:t>
            </w:r>
            <w:r>
              <w:rPr>
                <w:sz w:val="22"/>
              </w:rPr>
              <w:t>; lecture notes; in-class exercises.</w:t>
            </w:r>
          </w:p>
          <w:p w14:paraId="360CE294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Reading in chapter 1</w:t>
            </w:r>
            <w:r w:rsidR="000C6EDA">
              <w:rPr>
                <w:sz w:val="22"/>
              </w:rPr>
              <w:t>2</w:t>
            </w:r>
            <w:r>
              <w:rPr>
                <w:sz w:val="22"/>
              </w:rPr>
              <w:t>; lecture notes; in-class exercises.</w:t>
            </w:r>
          </w:p>
          <w:p w14:paraId="275D08B1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Reading in chapter 1</w:t>
            </w:r>
            <w:r w:rsidR="000C6EDA">
              <w:rPr>
                <w:sz w:val="22"/>
              </w:rPr>
              <w:t>2</w:t>
            </w:r>
            <w:r>
              <w:rPr>
                <w:sz w:val="22"/>
              </w:rPr>
              <w:t>; lecture notes; in-class exercises.</w:t>
            </w:r>
          </w:p>
          <w:p w14:paraId="37234405" w14:textId="77777777" w:rsidR="00856527" w:rsidRP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Reading in chapter 1</w:t>
            </w:r>
            <w:r w:rsidR="000C6EDA">
              <w:rPr>
                <w:sz w:val="22"/>
              </w:rPr>
              <w:t>2</w:t>
            </w:r>
            <w:r>
              <w:rPr>
                <w:sz w:val="22"/>
              </w:rPr>
              <w:t>; lecture notes; in-class exercises.</w:t>
            </w:r>
          </w:p>
        </w:tc>
      </w:tr>
      <w:tr w:rsidR="00856527" w14:paraId="7593838F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2860528" w14:textId="77777777" w:rsidR="00856527" w:rsidRDefault="008565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Assessment Tools:</w:t>
            </w:r>
          </w:p>
          <w:p w14:paraId="6A808926" w14:textId="77777777" w:rsidR="00856527" w:rsidRPr="0065610C" w:rsidRDefault="00856527">
            <w:pPr>
              <w:rPr>
                <w:sz w:val="22"/>
              </w:rPr>
            </w:pPr>
            <w:r>
              <w:rPr>
                <w:sz w:val="22"/>
              </w:rPr>
              <w:t>Hand-in assignments, examinations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6ACB" w14:textId="77777777" w:rsidR="00856527" w:rsidRDefault="00856527">
            <w:pPr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E57B" w14:textId="77777777" w:rsidR="00856527" w:rsidRDefault="00856527">
            <w:pPr>
              <w:rPr>
                <w:sz w:val="22"/>
              </w:rPr>
            </w:pPr>
          </w:p>
        </w:tc>
      </w:tr>
      <w:tr w:rsidR="00856527" w14:paraId="3123F528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72B0A19" w14:textId="77777777" w:rsidR="00856527" w:rsidRPr="00394394" w:rsidRDefault="00394394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b/>
                <w:sz w:val="22"/>
              </w:rPr>
            </w:pPr>
            <w:r w:rsidRPr="00394394">
              <w:rPr>
                <w:rFonts w:cs="Arial"/>
                <w:b/>
                <w:sz w:val="22"/>
                <w:szCs w:val="22"/>
              </w:rPr>
              <w:lastRenderedPageBreak/>
              <w:t>Use dynamic data structures</w:t>
            </w:r>
            <w:r w:rsidRPr="00394394">
              <w:rPr>
                <w:b/>
                <w:sz w:val="22"/>
              </w:rPr>
              <w:t>.</w:t>
            </w:r>
          </w:p>
          <w:p w14:paraId="092F3262" w14:textId="77777777" w:rsidR="00856527" w:rsidRDefault="00856527">
            <w:pPr>
              <w:rPr>
                <w:b/>
                <w:sz w:val="22"/>
              </w:rPr>
            </w:pPr>
          </w:p>
        </w:tc>
        <w:tc>
          <w:tcPr>
            <w:tcW w:w="59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2AC9026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 xml:space="preserve">Discuss the Vector and </w:t>
            </w:r>
            <w:proofErr w:type="spellStart"/>
            <w:r>
              <w:rPr>
                <w:sz w:val="22"/>
              </w:rPr>
              <w:t>ArrayList</w:t>
            </w:r>
            <w:proofErr w:type="spellEnd"/>
            <w:r>
              <w:rPr>
                <w:sz w:val="22"/>
              </w:rPr>
              <w:t xml:space="preserve"> classes for storing generic objects.</w:t>
            </w:r>
          </w:p>
          <w:p w14:paraId="6122E4A2" w14:textId="77777777" w:rsidR="001548ED" w:rsidRDefault="001548ED" w:rsidP="00184256">
            <w:pPr>
              <w:rPr>
                <w:sz w:val="22"/>
              </w:rPr>
            </w:pPr>
          </w:p>
          <w:p w14:paraId="12AA0B2C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Use generic types to have type-safe collections of objects.</w:t>
            </w:r>
          </w:p>
          <w:p w14:paraId="207B552D" w14:textId="77777777" w:rsidR="001548ED" w:rsidRDefault="001548ED" w:rsidP="00184256">
            <w:pPr>
              <w:rPr>
                <w:sz w:val="22"/>
              </w:rPr>
            </w:pPr>
          </w:p>
          <w:p w14:paraId="367F700C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 xml:space="preserve">Describe </w:t>
            </w:r>
            <w:r w:rsidR="001548ED">
              <w:rPr>
                <w:sz w:val="22"/>
              </w:rPr>
              <w:t>a Collections</w:t>
            </w:r>
            <w:r>
              <w:rPr>
                <w:sz w:val="22"/>
              </w:rPr>
              <w:t xml:space="preserve"> framework.</w:t>
            </w:r>
          </w:p>
          <w:p w14:paraId="51FA47E3" w14:textId="77777777" w:rsidR="00394394" w:rsidRDefault="00394394" w:rsidP="00184256">
            <w:pPr>
              <w:rPr>
                <w:sz w:val="22"/>
              </w:rPr>
            </w:pPr>
          </w:p>
          <w:p w14:paraId="09A4ACE7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Describe stacks and queues.</w:t>
            </w:r>
          </w:p>
          <w:p w14:paraId="0D89E0CE" w14:textId="77777777" w:rsidR="00394394" w:rsidRDefault="00394394" w:rsidP="00184256">
            <w:pPr>
              <w:rPr>
                <w:sz w:val="22"/>
              </w:rPr>
            </w:pPr>
          </w:p>
          <w:p w14:paraId="7D81EBDD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Demonstrate programs that use stacks and queues.</w:t>
            </w:r>
          </w:p>
          <w:p w14:paraId="7C4283DA" w14:textId="77777777" w:rsidR="00394394" w:rsidRDefault="00394394" w:rsidP="00184256">
            <w:pPr>
              <w:rPr>
                <w:sz w:val="22"/>
              </w:rPr>
            </w:pPr>
          </w:p>
          <w:p w14:paraId="1EC94B17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Demonstrate the use of iterators.</w:t>
            </w:r>
          </w:p>
          <w:p w14:paraId="2B5285CD" w14:textId="77777777" w:rsidR="00394394" w:rsidRDefault="00394394" w:rsidP="00184256">
            <w:pPr>
              <w:rPr>
                <w:sz w:val="22"/>
              </w:rPr>
            </w:pPr>
          </w:p>
          <w:p w14:paraId="17E3D826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Use an enhanced for loop.</w:t>
            </w:r>
          </w:p>
          <w:p w14:paraId="1AE7F902" w14:textId="77777777" w:rsidR="001548ED" w:rsidRDefault="001548ED" w:rsidP="00184256">
            <w:pPr>
              <w:rPr>
                <w:sz w:val="22"/>
              </w:rPr>
            </w:pPr>
          </w:p>
          <w:p w14:paraId="504874FA" w14:textId="77777777" w:rsidR="001548ED" w:rsidRDefault="001548ED" w:rsidP="00184256">
            <w:pPr>
              <w:rPr>
                <w:sz w:val="22"/>
              </w:rPr>
            </w:pPr>
            <w:r>
              <w:rPr>
                <w:sz w:val="22"/>
              </w:rPr>
              <w:t>Use a foreach operator to move through a collection</w:t>
            </w:r>
          </w:p>
          <w:p w14:paraId="06BC7DF4" w14:textId="77777777" w:rsidR="00394394" w:rsidRDefault="00394394" w:rsidP="00184256">
            <w:pPr>
              <w:rPr>
                <w:sz w:val="22"/>
              </w:rPr>
            </w:pPr>
          </w:p>
          <w:p w14:paraId="0838B909" w14:textId="77777777" w:rsidR="00856527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>Choose between a stack and queue to best suit an application.</w:t>
            </w:r>
          </w:p>
          <w:p w14:paraId="031F3503" w14:textId="77777777" w:rsidR="005D430E" w:rsidRDefault="005D430E" w:rsidP="00184256">
            <w:pPr>
              <w:pStyle w:val="ListParagraph"/>
              <w:rPr>
                <w:sz w:val="22"/>
              </w:rPr>
            </w:pPr>
          </w:p>
          <w:p w14:paraId="5F41640B" w14:textId="77777777" w:rsidR="005D430E" w:rsidRDefault="005D430E" w:rsidP="00184256">
            <w:pPr>
              <w:rPr>
                <w:sz w:val="22"/>
              </w:rPr>
            </w:pPr>
            <w:r>
              <w:rPr>
                <w:sz w:val="22"/>
              </w:rPr>
              <w:t>Discuss Deep and Shallow object Copies (Cloning operations).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DD6D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 </w:t>
            </w:r>
            <w:r w:rsidR="001548ED">
              <w:rPr>
                <w:sz w:val="22"/>
              </w:rPr>
              <w:t>19</w:t>
            </w:r>
            <w:r w:rsidR="00BD7FC5">
              <w:rPr>
                <w:sz w:val="22"/>
              </w:rPr>
              <w:t>, 20</w:t>
            </w:r>
            <w:r w:rsidR="005B68F7">
              <w:rPr>
                <w:sz w:val="22"/>
              </w:rPr>
              <w:t>;</w:t>
            </w:r>
            <w:r>
              <w:rPr>
                <w:sz w:val="22"/>
              </w:rPr>
              <w:t xml:space="preserve"> lecture notes; in-class exercises.</w:t>
            </w:r>
          </w:p>
          <w:p w14:paraId="44E690DD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 </w:t>
            </w:r>
            <w:r w:rsidR="00BD7FC5">
              <w:rPr>
                <w:sz w:val="22"/>
              </w:rPr>
              <w:t>19, 20</w:t>
            </w:r>
            <w:r>
              <w:rPr>
                <w:sz w:val="22"/>
              </w:rPr>
              <w:t>; lecture notes; in-class exercises.</w:t>
            </w:r>
          </w:p>
          <w:p w14:paraId="5C504833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 </w:t>
            </w:r>
            <w:r w:rsidR="00BD7FC5">
              <w:rPr>
                <w:sz w:val="22"/>
              </w:rPr>
              <w:t>19, 20</w:t>
            </w:r>
            <w:r>
              <w:rPr>
                <w:sz w:val="22"/>
              </w:rPr>
              <w:t>; lecture notes; in-class exercises.</w:t>
            </w:r>
          </w:p>
          <w:p w14:paraId="0EEEA52C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chapters </w:t>
            </w:r>
            <w:r w:rsidR="00BD7FC5">
              <w:rPr>
                <w:sz w:val="22"/>
              </w:rPr>
              <w:t>19, 20</w:t>
            </w:r>
            <w:r>
              <w:rPr>
                <w:sz w:val="22"/>
              </w:rPr>
              <w:t>; lecture notes; in-class exercises.</w:t>
            </w:r>
          </w:p>
          <w:p w14:paraId="744337E3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 </w:t>
            </w:r>
            <w:r w:rsidR="00BD7FC5">
              <w:rPr>
                <w:sz w:val="22"/>
              </w:rPr>
              <w:t>19, 20</w:t>
            </w:r>
            <w:r>
              <w:rPr>
                <w:sz w:val="22"/>
              </w:rPr>
              <w:t>; lecture notes; in-class exercises.</w:t>
            </w:r>
          </w:p>
          <w:p w14:paraId="51C3F46D" w14:textId="77777777" w:rsidR="00394394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 </w:t>
            </w:r>
            <w:r w:rsidR="00BD7FC5">
              <w:rPr>
                <w:sz w:val="22"/>
              </w:rPr>
              <w:t>19, 20</w:t>
            </w:r>
            <w:r>
              <w:rPr>
                <w:sz w:val="22"/>
              </w:rPr>
              <w:t>; lecture notes; in-class exercises.</w:t>
            </w:r>
          </w:p>
          <w:p w14:paraId="6584E844" w14:textId="77777777" w:rsidR="00394394" w:rsidRPr="00A6102B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 </w:t>
            </w:r>
            <w:r w:rsidR="00BD7FC5">
              <w:rPr>
                <w:sz w:val="22"/>
              </w:rPr>
              <w:t>19, 20</w:t>
            </w:r>
            <w:r>
              <w:rPr>
                <w:sz w:val="22"/>
              </w:rPr>
              <w:t>; lecture notes; in-class exercises.</w:t>
            </w:r>
          </w:p>
          <w:p w14:paraId="36CF5D68" w14:textId="77777777" w:rsidR="00856527" w:rsidRDefault="00394394" w:rsidP="00184256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chapters </w:t>
            </w:r>
            <w:r w:rsidR="00BD7FC5">
              <w:rPr>
                <w:sz w:val="22"/>
              </w:rPr>
              <w:t>19, 20</w:t>
            </w:r>
            <w:r>
              <w:rPr>
                <w:sz w:val="22"/>
              </w:rPr>
              <w:t>; lecture notes; in-class exercises.</w:t>
            </w:r>
          </w:p>
          <w:p w14:paraId="4C3F3D6A" w14:textId="77777777" w:rsidR="005D430E" w:rsidRDefault="005D430E" w:rsidP="00184256">
            <w:pPr>
              <w:rPr>
                <w:sz w:val="22"/>
              </w:rPr>
            </w:pPr>
            <w:r>
              <w:rPr>
                <w:sz w:val="22"/>
              </w:rPr>
              <w:t xml:space="preserve">Readings in chapter </w:t>
            </w:r>
            <w:r w:rsidR="00BD7FC5">
              <w:rPr>
                <w:sz w:val="22"/>
              </w:rPr>
              <w:t>19, 20</w:t>
            </w:r>
            <w:r>
              <w:rPr>
                <w:sz w:val="22"/>
              </w:rPr>
              <w:t>; lecture notes, in class-exercises.</w:t>
            </w:r>
          </w:p>
        </w:tc>
      </w:tr>
      <w:tr w:rsidR="00856527" w14:paraId="28041E87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B80DDB7" w14:textId="77777777" w:rsidR="00856527" w:rsidRDefault="008565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Assessment Tools:</w:t>
            </w:r>
          </w:p>
          <w:p w14:paraId="29C69BAF" w14:textId="77777777" w:rsidR="00856527" w:rsidRPr="0065610C" w:rsidRDefault="00856527">
            <w:pPr>
              <w:rPr>
                <w:sz w:val="22"/>
              </w:rPr>
            </w:pPr>
            <w:r>
              <w:rPr>
                <w:sz w:val="22"/>
              </w:rPr>
              <w:t>Hand-in assignments, examinations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591F" w14:textId="77777777" w:rsidR="00856527" w:rsidRDefault="00856527">
            <w:pPr>
              <w:rPr>
                <w:sz w:val="22"/>
              </w:rPr>
            </w:pPr>
          </w:p>
          <w:p w14:paraId="561ADE37" w14:textId="77777777" w:rsidR="00856527" w:rsidRDefault="00856527">
            <w:pPr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C9A8" w14:textId="77777777" w:rsidR="00856527" w:rsidRDefault="00856527">
            <w:pPr>
              <w:rPr>
                <w:sz w:val="22"/>
              </w:rPr>
            </w:pPr>
          </w:p>
        </w:tc>
      </w:tr>
      <w:tr w:rsidR="001548ED" w14:paraId="45083FFE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FB7B" w14:textId="77777777" w:rsidR="001548ED" w:rsidRDefault="00551DDD" w:rsidP="00394394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lastRenderedPageBreak/>
              <w:t xml:space="preserve">Use </w:t>
            </w:r>
            <w:r w:rsidR="001548ED">
              <w:rPr>
                <w:rFonts w:cs="Arial"/>
                <w:b/>
                <w:sz w:val="22"/>
                <w:szCs w:val="22"/>
              </w:rPr>
              <w:t>Functional Programming</w:t>
            </w:r>
            <w:r>
              <w:rPr>
                <w:rFonts w:cs="Arial"/>
                <w:b/>
                <w:sz w:val="22"/>
                <w:szCs w:val="22"/>
              </w:rPr>
              <w:t xml:space="preserve"> techniques</w:t>
            </w:r>
          </w:p>
          <w:p w14:paraId="36A380BD" w14:textId="77777777" w:rsidR="001548ED" w:rsidRPr="00394394" w:rsidRDefault="001548ED" w:rsidP="001548ED">
            <w:pPr>
              <w:ind w:left="36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B172" w14:textId="77777777" w:rsidR="001548ED" w:rsidRDefault="001548ED" w:rsidP="00923AE3">
            <w:pPr>
              <w:rPr>
                <w:sz w:val="22"/>
              </w:rPr>
            </w:pPr>
            <w:r>
              <w:rPr>
                <w:sz w:val="22"/>
              </w:rPr>
              <w:t>Identify the basic tenants of function programming</w:t>
            </w:r>
          </w:p>
          <w:p w14:paraId="323A33A3" w14:textId="77777777" w:rsidR="001548ED" w:rsidRDefault="001548ED" w:rsidP="00923AE3">
            <w:pPr>
              <w:rPr>
                <w:sz w:val="22"/>
              </w:rPr>
            </w:pPr>
          </w:p>
          <w:p w14:paraId="7DDBCA27" w14:textId="77777777" w:rsidR="001548ED" w:rsidRDefault="001548ED" w:rsidP="00923AE3">
            <w:pPr>
              <w:rPr>
                <w:sz w:val="22"/>
              </w:rPr>
            </w:pPr>
            <w:r>
              <w:rPr>
                <w:sz w:val="22"/>
              </w:rPr>
              <w:t>Describe Lambda Expressions</w:t>
            </w:r>
          </w:p>
          <w:p w14:paraId="73E7477B" w14:textId="77777777" w:rsidR="001548ED" w:rsidRDefault="001548ED" w:rsidP="00923AE3">
            <w:pPr>
              <w:rPr>
                <w:sz w:val="22"/>
              </w:rPr>
            </w:pPr>
          </w:p>
          <w:p w14:paraId="0AAE29B4" w14:textId="77777777" w:rsidR="001548ED" w:rsidRDefault="001548ED" w:rsidP="00923AE3">
            <w:pPr>
              <w:rPr>
                <w:sz w:val="22"/>
              </w:rPr>
            </w:pPr>
            <w:r>
              <w:rPr>
                <w:sz w:val="22"/>
              </w:rPr>
              <w:t>Identify standard Functional Interfaces</w:t>
            </w:r>
          </w:p>
          <w:p w14:paraId="5682A725" w14:textId="77777777" w:rsidR="001548ED" w:rsidRDefault="001548ED" w:rsidP="00923AE3">
            <w:pPr>
              <w:rPr>
                <w:sz w:val="22"/>
              </w:rPr>
            </w:pPr>
          </w:p>
          <w:p w14:paraId="6D531E97" w14:textId="77777777" w:rsidR="001548ED" w:rsidRDefault="001548ED" w:rsidP="00923AE3">
            <w:pPr>
              <w:rPr>
                <w:sz w:val="22"/>
              </w:rPr>
            </w:pPr>
            <w:r>
              <w:rPr>
                <w:sz w:val="22"/>
              </w:rPr>
              <w:t>Write programs that use Lambda Expressions for sorting and searching applications</w:t>
            </w:r>
          </w:p>
          <w:p w14:paraId="28C97321" w14:textId="77777777" w:rsidR="001548ED" w:rsidRDefault="001548ED" w:rsidP="00923AE3">
            <w:pPr>
              <w:rPr>
                <w:sz w:val="22"/>
              </w:rPr>
            </w:pPr>
          </w:p>
          <w:p w14:paraId="53527E99" w14:textId="77777777" w:rsidR="001548ED" w:rsidRDefault="001548ED" w:rsidP="00923AE3">
            <w:pPr>
              <w:rPr>
                <w:sz w:val="22"/>
              </w:rPr>
            </w:pPr>
            <w:r>
              <w:rPr>
                <w:sz w:val="22"/>
              </w:rPr>
              <w:t>Use Lambda functions as aggregate operators on collection streams</w:t>
            </w:r>
          </w:p>
          <w:p w14:paraId="1ECF839C" w14:textId="77777777" w:rsidR="001548ED" w:rsidRDefault="001548ED" w:rsidP="00923AE3">
            <w:pPr>
              <w:rPr>
                <w:sz w:val="22"/>
              </w:rPr>
            </w:pPr>
          </w:p>
          <w:p w14:paraId="19F8AADA" w14:textId="77777777" w:rsidR="001548ED" w:rsidRDefault="001548ED" w:rsidP="00923AE3">
            <w:pPr>
              <w:rPr>
                <w:sz w:val="22"/>
              </w:rPr>
            </w:pPr>
            <w:r>
              <w:rPr>
                <w:sz w:val="22"/>
              </w:rPr>
              <w:t xml:space="preserve">Create Stream pipelines for parallel processing of large collections  </w:t>
            </w:r>
          </w:p>
          <w:p w14:paraId="73BF22FE" w14:textId="77777777" w:rsidR="001548ED" w:rsidRDefault="001548ED" w:rsidP="00923AE3">
            <w:pPr>
              <w:rPr>
                <w:sz w:val="22"/>
              </w:rPr>
            </w:pPr>
          </w:p>
          <w:p w14:paraId="06AE5427" w14:textId="77777777" w:rsidR="001548ED" w:rsidRDefault="001548ED" w:rsidP="00923AE3">
            <w:pPr>
              <w:rPr>
                <w:sz w:val="22"/>
              </w:rPr>
            </w:pPr>
          </w:p>
          <w:p w14:paraId="68DF029B" w14:textId="77777777" w:rsidR="001548ED" w:rsidRDefault="001548ED" w:rsidP="00923AE3">
            <w:pPr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D51E" w14:textId="77777777" w:rsidR="001548ED" w:rsidRDefault="00BD7FC5" w:rsidP="001548ED">
            <w:pPr>
              <w:rPr>
                <w:sz w:val="22"/>
              </w:rPr>
            </w:pPr>
            <w:r>
              <w:rPr>
                <w:sz w:val="22"/>
              </w:rPr>
              <w:t>Learning Java Functional Programming; in class exercises</w:t>
            </w:r>
          </w:p>
          <w:p w14:paraId="4CC3AD73" w14:textId="77777777" w:rsidR="00BD7FC5" w:rsidRDefault="00BD7FC5" w:rsidP="001548ED">
            <w:pPr>
              <w:rPr>
                <w:sz w:val="22"/>
              </w:rPr>
            </w:pPr>
          </w:p>
          <w:p w14:paraId="09E1EE8C" w14:textId="77777777" w:rsidR="00BD7FC5" w:rsidRDefault="00BD7FC5" w:rsidP="00BD7FC5">
            <w:pPr>
              <w:rPr>
                <w:sz w:val="22"/>
              </w:rPr>
            </w:pPr>
            <w:r>
              <w:rPr>
                <w:sz w:val="22"/>
              </w:rPr>
              <w:t>Learning Java Functional Programming; in class exercises</w:t>
            </w:r>
          </w:p>
          <w:p w14:paraId="3B891533" w14:textId="77777777" w:rsidR="00BD7FC5" w:rsidRDefault="00BD7FC5" w:rsidP="001548ED">
            <w:pPr>
              <w:rPr>
                <w:sz w:val="22"/>
              </w:rPr>
            </w:pPr>
          </w:p>
          <w:p w14:paraId="14FF230A" w14:textId="77777777" w:rsidR="00BD7FC5" w:rsidRDefault="00BD7FC5" w:rsidP="00BD7FC5">
            <w:pPr>
              <w:rPr>
                <w:sz w:val="22"/>
              </w:rPr>
            </w:pPr>
            <w:r>
              <w:rPr>
                <w:sz w:val="22"/>
              </w:rPr>
              <w:t>Learning Java Functional Programming; in class exercises</w:t>
            </w:r>
          </w:p>
          <w:p w14:paraId="1AF0047C" w14:textId="77777777" w:rsidR="00BD7FC5" w:rsidRDefault="00BD7FC5" w:rsidP="001548ED">
            <w:pPr>
              <w:rPr>
                <w:sz w:val="22"/>
              </w:rPr>
            </w:pPr>
          </w:p>
          <w:p w14:paraId="04E8D853" w14:textId="77777777" w:rsidR="00BD7FC5" w:rsidRDefault="00BD7FC5" w:rsidP="001548ED">
            <w:pPr>
              <w:rPr>
                <w:sz w:val="22"/>
              </w:rPr>
            </w:pPr>
          </w:p>
          <w:p w14:paraId="73BFA25E" w14:textId="77777777" w:rsidR="00BD7FC5" w:rsidRDefault="00BD7FC5" w:rsidP="001548ED">
            <w:pPr>
              <w:rPr>
                <w:sz w:val="22"/>
              </w:rPr>
            </w:pPr>
            <w:r>
              <w:rPr>
                <w:sz w:val="22"/>
              </w:rPr>
              <w:t>Reading in chapter 30; In class exercises</w:t>
            </w:r>
          </w:p>
          <w:p w14:paraId="19C4F586" w14:textId="77777777" w:rsidR="00BD7FC5" w:rsidRDefault="00BD7FC5" w:rsidP="001548ED">
            <w:pPr>
              <w:rPr>
                <w:sz w:val="22"/>
              </w:rPr>
            </w:pPr>
          </w:p>
          <w:p w14:paraId="340BD572" w14:textId="77777777" w:rsidR="00BD7FC5" w:rsidRDefault="00BD7FC5" w:rsidP="001548ED">
            <w:pPr>
              <w:rPr>
                <w:sz w:val="22"/>
              </w:rPr>
            </w:pPr>
            <w:r>
              <w:rPr>
                <w:sz w:val="22"/>
              </w:rPr>
              <w:t>Reading in chapter 30; In class exercises</w:t>
            </w:r>
          </w:p>
        </w:tc>
      </w:tr>
      <w:tr w:rsidR="001548ED" w14:paraId="0F7D467C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DB59" w14:textId="77777777" w:rsidR="00B669CF" w:rsidRDefault="00B669CF" w:rsidP="00B669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Assessment Tools:</w:t>
            </w:r>
          </w:p>
          <w:p w14:paraId="586ACAA2" w14:textId="77777777" w:rsidR="001548ED" w:rsidRPr="00394394" w:rsidRDefault="00B669CF" w:rsidP="00B669CF">
            <w:pPr>
              <w:ind w:left="360"/>
              <w:rPr>
                <w:rFonts w:cs="Arial"/>
                <w:b/>
                <w:sz w:val="22"/>
                <w:szCs w:val="22"/>
              </w:rPr>
            </w:pPr>
            <w:r>
              <w:rPr>
                <w:sz w:val="22"/>
              </w:rPr>
              <w:t>Hand-in assignments, examinations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98DF" w14:textId="77777777" w:rsidR="001548ED" w:rsidRDefault="001548ED" w:rsidP="00923AE3">
            <w:pPr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6BB0" w14:textId="77777777" w:rsidR="001548ED" w:rsidRDefault="001548ED" w:rsidP="00B669CF">
            <w:pPr>
              <w:rPr>
                <w:sz w:val="22"/>
              </w:rPr>
            </w:pPr>
          </w:p>
        </w:tc>
      </w:tr>
      <w:tr w:rsidR="00856527" w14:paraId="1A7C9E17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CD26" w14:textId="77777777" w:rsidR="00856527" w:rsidRPr="00394394" w:rsidRDefault="00394394" w:rsidP="00394394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b/>
                <w:sz w:val="22"/>
              </w:rPr>
            </w:pPr>
            <w:r w:rsidRPr="00394394">
              <w:rPr>
                <w:rFonts w:cs="Arial"/>
                <w:b/>
                <w:sz w:val="22"/>
                <w:szCs w:val="22"/>
              </w:rPr>
              <w:lastRenderedPageBreak/>
              <w:t>Design programs that present information through a Graphical User Interface (GUI)</w:t>
            </w:r>
            <w:r w:rsidRPr="00394394">
              <w:rPr>
                <w:b/>
                <w:sz w:val="22"/>
              </w:rPr>
              <w:t>.</w:t>
            </w:r>
            <w:r w:rsidRPr="00394394">
              <w:rPr>
                <w:b/>
                <w:sz w:val="22"/>
              </w:rPr>
              <w:tab/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1D4B" w14:textId="77777777" w:rsidR="00923AE3" w:rsidRDefault="00923AE3" w:rsidP="00923AE3">
            <w:pPr>
              <w:rPr>
                <w:sz w:val="22"/>
              </w:rPr>
            </w:pPr>
          </w:p>
          <w:p w14:paraId="691CB510" w14:textId="77777777" w:rsidR="00923AE3" w:rsidRDefault="00923AE3" w:rsidP="00923AE3">
            <w:pPr>
              <w:rPr>
                <w:sz w:val="22"/>
              </w:rPr>
            </w:pPr>
            <w:r>
              <w:rPr>
                <w:sz w:val="22"/>
              </w:rPr>
              <w:t>Describe how a GUI based application differs in concept from a console based application</w:t>
            </w:r>
          </w:p>
          <w:p w14:paraId="0D5B1988" w14:textId="77777777" w:rsidR="00923AE3" w:rsidRDefault="00923AE3" w:rsidP="00923AE3">
            <w:pPr>
              <w:rPr>
                <w:sz w:val="22"/>
              </w:rPr>
            </w:pPr>
          </w:p>
          <w:p w14:paraId="7AEF2D66" w14:textId="77777777" w:rsidR="00923AE3" w:rsidRDefault="00923AE3" w:rsidP="00923AE3">
            <w:pPr>
              <w:rPr>
                <w:sz w:val="22"/>
              </w:rPr>
            </w:pPr>
            <w:r>
              <w:rPr>
                <w:sz w:val="22"/>
              </w:rPr>
              <w:t>Write program that creates Basic Shapes that are drawn on a GUI platform.</w:t>
            </w:r>
          </w:p>
          <w:p w14:paraId="44ADAEB2" w14:textId="77777777" w:rsidR="00923AE3" w:rsidRDefault="00923AE3" w:rsidP="00923AE3">
            <w:pPr>
              <w:rPr>
                <w:sz w:val="22"/>
              </w:rPr>
            </w:pPr>
          </w:p>
          <w:p w14:paraId="5613BA41" w14:textId="77777777" w:rsidR="00923AE3" w:rsidRDefault="00923AE3" w:rsidP="00923AE3">
            <w:pPr>
              <w:rPr>
                <w:sz w:val="22"/>
              </w:rPr>
            </w:pPr>
            <w:r>
              <w:rPr>
                <w:sz w:val="22"/>
              </w:rPr>
              <w:t>Describe how images, stored both locally and remotely, can be displayed as part of a GUI program.</w:t>
            </w:r>
          </w:p>
          <w:p w14:paraId="4DDD366A" w14:textId="77777777" w:rsidR="00923AE3" w:rsidRDefault="00923AE3" w:rsidP="00923AE3">
            <w:pPr>
              <w:rPr>
                <w:sz w:val="22"/>
              </w:rPr>
            </w:pPr>
          </w:p>
          <w:p w14:paraId="3A7D6271" w14:textId="77777777" w:rsidR="00923AE3" w:rsidRDefault="00923AE3" w:rsidP="00923AE3">
            <w:pPr>
              <w:rPr>
                <w:sz w:val="22"/>
              </w:rPr>
            </w:pPr>
            <w:r>
              <w:rPr>
                <w:sz w:val="22"/>
              </w:rPr>
              <w:t>Create simple animations</w:t>
            </w:r>
            <w:r w:rsidR="001548E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77364C09" w14:textId="77777777" w:rsidR="00923AE3" w:rsidRDefault="00923AE3" w:rsidP="00923AE3">
            <w:pPr>
              <w:rPr>
                <w:sz w:val="22"/>
              </w:rPr>
            </w:pPr>
          </w:p>
          <w:p w14:paraId="790FDDF1" w14:textId="77777777" w:rsidR="00923AE3" w:rsidRDefault="00923AE3" w:rsidP="00923AE3">
            <w:pPr>
              <w:rPr>
                <w:sz w:val="22"/>
              </w:rPr>
            </w:pPr>
          </w:p>
          <w:p w14:paraId="70C25D4F" w14:textId="77777777" w:rsidR="00394394" w:rsidRDefault="00394394" w:rsidP="00923AE3">
            <w:pPr>
              <w:rPr>
                <w:sz w:val="22"/>
              </w:rPr>
            </w:pPr>
            <w:r>
              <w:rPr>
                <w:sz w:val="22"/>
              </w:rPr>
              <w:t xml:space="preserve">Design applications that use the various GUI components (labels, text fields, buttons, </w:t>
            </w:r>
            <w:r w:rsidR="001548ED">
              <w:rPr>
                <w:sz w:val="22"/>
              </w:rPr>
              <w:t>and menus</w:t>
            </w:r>
            <w:r>
              <w:rPr>
                <w:sz w:val="22"/>
              </w:rPr>
              <w:t>).</w:t>
            </w:r>
          </w:p>
          <w:p w14:paraId="6B829C27" w14:textId="77777777" w:rsidR="00923AE3" w:rsidRDefault="00923AE3" w:rsidP="00923AE3">
            <w:pPr>
              <w:rPr>
                <w:sz w:val="22"/>
              </w:rPr>
            </w:pPr>
          </w:p>
          <w:p w14:paraId="0CAD7922" w14:textId="77777777" w:rsidR="00394394" w:rsidRDefault="00394394" w:rsidP="00923AE3">
            <w:pPr>
              <w:rPr>
                <w:sz w:val="22"/>
              </w:rPr>
            </w:pPr>
            <w:r>
              <w:rPr>
                <w:sz w:val="22"/>
              </w:rPr>
              <w:t>Plan appropriate interfaces by using various layout management schemes.</w:t>
            </w:r>
          </w:p>
          <w:p w14:paraId="760CD5A8" w14:textId="77777777" w:rsidR="00923AE3" w:rsidRDefault="00923AE3" w:rsidP="00923AE3">
            <w:pPr>
              <w:rPr>
                <w:sz w:val="22"/>
              </w:rPr>
            </w:pPr>
          </w:p>
          <w:p w14:paraId="656D72BC" w14:textId="77777777" w:rsidR="00923AE3" w:rsidRDefault="00923AE3" w:rsidP="00923AE3">
            <w:pPr>
              <w:rPr>
                <w:sz w:val="22"/>
              </w:rPr>
            </w:pPr>
          </w:p>
          <w:p w14:paraId="32D774EF" w14:textId="77777777" w:rsidR="00856527" w:rsidRPr="007934C9" w:rsidRDefault="00394394" w:rsidP="00923AE3">
            <w:pPr>
              <w:rPr>
                <w:sz w:val="22"/>
              </w:rPr>
            </w:pPr>
            <w:r>
              <w:rPr>
                <w:sz w:val="22"/>
              </w:rPr>
              <w:t>Create interactive GUI programs.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B81D" w14:textId="77777777" w:rsidR="00394394" w:rsidRDefault="00394394" w:rsidP="002110B3">
            <w:pPr>
              <w:rPr>
                <w:sz w:val="22"/>
              </w:rPr>
            </w:pPr>
            <w:bookmarkStart w:id="0" w:name="OLE_LINK4"/>
            <w:bookmarkEnd w:id="0"/>
            <w:r>
              <w:rPr>
                <w:sz w:val="22"/>
              </w:rPr>
              <w:t>Reading in chapters 1</w:t>
            </w:r>
            <w:r w:rsidR="005B68F7">
              <w:rPr>
                <w:sz w:val="22"/>
              </w:rPr>
              <w:t>4</w:t>
            </w:r>
            <w:r>
              <w:rPr>
                <w:sz w:val="22"/>
              </w:rPr>
              <w:t>-16, 34; lecture notes; in-class exercises.</w:t>
            </w:r>
          </w:p>
          <w:p w14:paraId="397CE85C" w14:textId="77777777" w:rsidR="002110B3" w:rsidRDefault="002110B3" w:rsidP="002110B3">
            <w:pPr>
              <w:rPr>
                <w:sz w:val="22"/>
              </w:rPr>
            </w:pPr>
          </w:p>
          <w:p w14:paraId="07EAD144" w14:textId="77777777" w:rsidR="00394394" w:rsidRDefault="00394394" w:rsidP="002110B3">
            <w:pPr>
              <w:rPr>
                <w:sz w:val="22"/>
              </w:rPr>
            </w:pPr>
            <w:r>
              <w:rPr>
                <w:sz w:val="22"/>
              </w:rPr>
              <w:t>Reading in chapters 1</w:t>
            </w:r>
            <w:r w:rsidR="005B68F7">
              <w:rPr>
                <w:sz w:val="22"/>
              </w:rPr>
              <w:t>4</w:t>
            </w:r>
            <w:r>
              <w:rPr>
                <w:sz w:val="22"/>
              </w:rPr>
              <w:t>, 33; lecture notes; in-class exercises.</w:t>
            </w:r>
          </w:p>
          <w:p w14:paraId="566AC7E3" w14:textId="77777777" w:rsidR="002110B3" w:rsidRDefault="002110B3" w:rsidP="002110B3">
            <w:pPr>
              <w:rPr>
                <w:sz w:val="22"/>
              </w:rPr>
            </w:pPr>
          </w:p>
          <w:p w14:paraId="5983336B" w14:textId="77777777" w:rsidR="00856527" w:rsidRDefault="00394394" w:rsidP="002110B3">
            <w:pPr>
              <w:rPr>
                <w:sz w:val="22"/>
              </w:rPr>
            </w:pPr>
            <w:r>
              <w:rPr>
                <w:sz w:val="22"/>
              </w:rPr>
              <w:t>Reading in chapters 1</w:t>
            </w:r>
            <w:r w:rsidR="005B68F7">
              <w:rPr>
                <w:sz w:val="22"/>
              </w:rPr>
              <w:t>4</w:t>
            </w:r>
            <w:r>
              <w:rPr>
                <w:sz w:val="22"/>
              </w:rPr>
              <w:t>-16, 33; lecture notes; in-class exercises.</w:t>
            </w:r>
          </w:p>
          <w:p w14:paraId="1958758D" w14:textId="77777777" w:rsidR="002110B3" w:rsidRDefault="002110B3" w:rsidP="002110B3">
            <w:pPr>
              <w:rPr>
                <w:sz w:val="22"/>
              </w:rPr>
            </w:pPr>
          </w:p>
          <w:p w14:paraId="71A2685A" w14:textId="77777777" w:rsidR="002110B3" w:rsidRDefault="002110B3" w:rsidP="002110B3">
            <w:pPr>
              <w:rPr>
                <w:sz w:val="22"/>
              </w:rPr>
            </w:pPr>
            <w:r>
              <w:rPr>
                <w:sz w:val="22"/>
              </w:rPr>
              <w:t>Reading in chapters 14-16, 33; lecture notes; in-class exercises.</w:t>
            </w:r>
          </w:p>
          <w:p w14:paraId="7E8A457E" w14:textId="77777777" w:rsidR="002110B3" w:rsidRDefault="002110B3" w:rsidP="002110B3">
            <w:pPr>
              <w:rPr>
                <w:sz w:val="22"/>
              </w:rPr>
            </w:pPr>
          </w:p>
          <w:p w14:paraId="1998FC45" w14:textId="77777777" w:rsidR="002110B3" w:rsidRDefault="002110B3" w:rsidP="002110B3">
            <w:pPr>
              <w:rPr>
                <w:sz w:val="22"/>
              </w:rPr>
            </w:pPr>
            <w:r>
              <w:rPr>
                <w:sz w:val="22"/>
              </w:rPr>
              <w:t>Reading in chapters 14-16, 33; lecture notes; in-class exercises.</w:t>
            </w:r>
          </w:p>
          <w:p w14:paraId="1D12A288" w14:textId="77777777" w:rsidR="002110B3" w:rsidRDefault="002110B3" w:rsidP="002110B3">
            <w:pPr>
              <w:rPr>
                <w:sz w:val="22"/>
              </w:rPr>
            </w:pPr>
          </w:p>
          <w:p w14:paraId="6EF20F79" w14:textId="77777777" w:rsidR="002110B3" w:rsidRDefault="002110B3" w:rsidP="002110B3">
            <w:pPr>
              <w:rPr>
                <w:sz w:val="22"/>
              </w:rPr>
            </w:pPr>
            <w:r>
              <w:rPr>
                <w:sz w:val="22"/>
              </w:rPr>
              <w:t>Reading in chapters 14-16, 33; lecture notes; in-class exercises.</w:t>
            </w:r>
          </w:p>
          <w:p w14:paraId="57488D84" w14:textId="77777777" w:rsidR="002110B3" w:rsidRDefault="002110B3" w:rsidP="002110B3">
            <w:pPr>
              <w:rPr>
                <w:sz w:val="22"/>
              </w:rPr>
            </w:pPr>
          </w:p>
          <w:p w14:paraId="1569E4D6" w14:textId="77777777" w:rsidR="002110B3" w:rsidRPr="007934C9" w:rsidRDefault="002110B3" w:rsidP="002110B3">
            <w:pPr>
              <w:rPr>
                <w:sz w:val="22"/>
              </w:rPr>
            </w:pPr>
          </w:p>
        </w:tc>
      </w:tr>
      <w:tr w:rsidR="00856527" w14:paraId="78D848C0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A29C" w14:textId="77777777" w:rsidR="00856527" w:rsidRDefault="008565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Assessment Tools:</w:t>
            </w:r>
          </w:p>
          <w:p w14:paraId="077014BD" w14:textId="77777777" w:rsidR="00856527" w:rsidRPr="0065610C" w:rsidRDefault="00856527">
            <w:pPr>
              <w:rPr>
                <w:sz w:val="22"/>
              </w:rPr>
            </w:pPr>
            <w:r>
              <w:rPr>
                <w:sz w:val="22"/>
              </w:rPr>
              <w:t>Hand-in assignments, examinations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56DF" w14:textId="77777777" w:rsidR="00856527" w:rsidRDefault="00856527">
            <w:pPr>
              <w:rPr>
                <w:sz w:val="22"/>
              </w:rPr>
            </w:pPr>
          </w:p>
          <w:p w14:paraId="13899C68" w14:textId="77777777" w:rsidR="00856527" w:rsidRDefault="00856527">
            <w:pPr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EAC5" w14:textId="77777777" w:rsidR="00856527" w:rsidRDefault="00856527">
            <w:pPr>
              <w:rPr>
                <w:sz w:val="22"/>
              </w:rPr>
            </w:pPr>
          </w:p>
        </w:tc>
      </w:tr>
      <w:tr w:rsidR="00856527" w14:paraId="4F360147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EF01" w14:textId="77777777" w:rsidR="00856527" w:rsidRPr="00EB7D91" w:rsidRDefault="00EB7D91" w:rsidP="00EB7D91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b/>
                <w:sz w:val="22"/>
              </w:rPr>
            </w:pPr>
            <w:r w:rsidRPr="00EB7D91">
              <w:rPr>
                <w:rFonts w:cs="Arial"/>
                <w:b/>
                <w:sz w:val="22"/>
                <w:szCs w:val="22"/>
              </w:rPr>
              <w:lastRenderedPageBreak/>
              <w:t>Design programs for data storage and retrieval from files</w:t>
            </w:r>
            <w:r w:rsidRPr="00EB7D91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B993" w14:textId="77777777" w:rsidR="00EB7D91" w:rsidRPr="00F915C5" w:rsidRDefault="00EB7D91" w:rsidP="001548ED">
            <w:pPr>
              <w:rPr>
                <w:sz w:val="22"/>
              </w:rPr>
            </w:pPr>
            <w:r w:rsidRPr="00F915C5">
              <w:rPr>
                <w:sz w:val="22"/>
              </w:rPr>
              <w:t>Describe an input/output stream</w:t>
            </w:r>
            <w:r>
              <w:rPr>
                <w:sz w:val="22"/>
              </w:rPr>
              <w:t>.</w:t>
            </w:r>
            <w:r w:rsidRPr="00F915C5">
              <w:rPr>
                <w:sz w:val="22"/>
              </w:rPr>
              <w:br/>
            </w:r>
          </w:p>
          <w:p w14:paraId="2A282FCB" w14:textId="77777777" w:rsidR="00EB7D91" w:rsidRDefault="00EB7D91" w:rsidP="001548ED">
            <w:pPr>
              <w:rPr>
                <w:sz w:val="22"/>
              </w:rPr>
            </w:pPr>
            <w:r w:rsidRPr="00F915C5">
              <w:rPr>
                <w:sz w:val="22"/>
              </w:rPr>
              <w:t>Distinguish betw</w:t>
            </w:r>
            <w:r>
              <w:rPr>
                <w:sz w:val="22"/>
              </w:rPr>
              <w:t>een binary files and text files.</w:t>
            </w:r>
          </w:p>
          <w:p w14:paraId="62BE4E18" w14:textId="77777777" w:rsidR="00EB7D91" w:rsidRPr="00F915C5" w:rsidRDefault="00EB7D91" w:rsidP="001548ED">
            <w:pPr>
              <w:rPr>
                <w:sz w:val="22"/>
              </w:rPr>
            </w:pPr>
          </w:p>
          <w:p w14:paraId="39C6D645" w14:textId="77777777" w:rsidR="00EB7D91" w:rsidRDefault="00EB7D91" w:rsidP="001548ED">
            <w:pPr>
              <w:rPr>
                <w:sz w:val="22"/>
              </w:rPr>
            </w:pPr>
            <w:r w:rsidRPr="00F915C5">
              <w:rPr>
                <w:sz w:val="22"/>
              </w:rPr>
              <w:t>Create programs that write data to and read data from text files</w:t>
            </w:r>
            <w:r>
              <w:rPr>
                <w:sz w:val="22"/>
              </w:rPr>
              <w:t>.</w:t>
            </w:r>
          </w:p>
          <w:p w14:paraId="1C16EFF5" w14:textId="77777777" w:rsidR="001548ED" w:rsidRPr="00F915C5" w:rsidRDefault="001548ED" w:rsidP="001548ED">
            <w:pPr>
              <w:rPr>
                <w:sz w:val="22"/>
              </w:rPr>
            </w:pPr>
          </w:p>
          <w:p w14:paraId="37004A25" w14:textId="77777777" w:rsidR="00EB7D91" w:rsidRDefault="00EB7D91" w:rsidP="001548ED">
            <w:pPr>
              <w:rPr>
                <w:sz w:val="22"/>
              </w:rPr>
            </w:pPr>
            <w:r w:rsidRPr="00F915C5">
              <w:rPr>
                <w:sz w:val="22"/>
              </w:rPr>
              <w:t>Create programs that write data to and read data from binary files</w:t>
            </w:r>
            <w:r>
              <w:rPr>
                <w:sz w:val="22"/>
              </w:rPr>
              <w:t>.</w:t>
            </w:r>
          </w:p>
          <w:p w14:paraId="21293380" w14:textId="77777777" w:rsidR="001548ED" w:rsidRPr="00F915C5" w:rsidRDefault="001548ED" w:rsidP="001548ED">
            <w:pPr>
              <w:rPr>
                <w:sz w:val="22"/>
              </w:rPr>
            </w:pPr>
          </w:p>
          <w:p w14:paraId="44A988F8" w14:textId="77777777" w:rsidR="00856527" w:rsidRDefault="00EB7D91" w:rsidP="001548ED">
            <w:pPr>
              <w:rPr>
                <w:sz w:val="22"/>
              </w:rPr>
            </w:pPr>
            <w:r w:rsidRPr="00F915C5">
              <w:rPr>
                <w:sz w:val="22"/>
              </w:rPr>
              <w:t>Create programs that use Object Serialization to store and retrieve the state of objects</w:t>
            </w:r>
            <w:r>
              <w:rPr>
                <w:sz w:val="22"/>
              </w:rPr>
              <w:t>.</w:t>
            </w:r>
          </w:p>
          <w:p w14:paraId="36F87945" w14:textId="77777777" w:rsidR="002110B3" w:rsidRDefault="002110B3" w:rsidP="001548ED">
            <w:pPr>
              <w:rPr>
                <w:sz w:val="22"/>
              </w:rPr>
            </w:pPr>
          </w:p>
          <w:p w14:paraId="75512A79" w14:textId="77777777" w:rsidR="002110B3" w:rsidRDefault="002110B3" w:rsidP="001548ED">
            <w:pPr>
              <w:rPr>
                <w:sz w:val="22"/>
              </w:rPr>
            </w:pPr>
            <w:r>
              <w:rPr>
                <w:sz w:val="22"/>
              </w:rPr>
              <w:t>Create programs that can read and write to Data Files using a Random Access File Protocol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5F10" w14:textId="77777777" w:rsidR="00EB7D91" w:rsidRDefault="00EB7D91" w:rsidP="002110B3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chapters </w:t>
            </w:r>
            <w:r w:rsidR="005B68F7">
              <w:rPr>
                <w:sz w:val="22"/>
              </w:rPr>
              <w:t>12, 17</w:t>
            </w:r>
            <w:r>
              <w:rPr>
                <w:sz w:val="22"/>
              </w:rPr>
              <w:t>; lecture notes; in-class exercises.</w:t>
            </w:r>
          </w:p>
          <w:p w14:paraId="7266D36F" w14:textId="77777777" w:rsidR="00EB7D91" w:rsidRDefault="00EB7D91" w:rsidP="002110B3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chapters </w:t>
            </w:r>
            <w:r w:rsidR="005B68F7">
              <w:rPr>
                <w:sz w:val="22"/>
              </w:rPr>
              <w:t>12, 17</w:t>
            </w:r>
            <w:r>
              <w:rPr>
                <w:sz w:val="22"/>
              </w:rPr>
              <w:t>; lecture notes; in-class exercises.</w:t>
            </w:r>
          </w:p>
          <w:p w14:paraId="6DCA355E" w14:textId="77777777" w:rsidR="00EB7D91" w:rsidRDefault="00EB7D91" w:rsidP="002110B3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chapters </w:t>
            </w:r>
            <w:r w:rsidR="005B68F7">
              <w:rPr>
                <w:sz w:val="22"/>
              </w:rPr>
              <w:t>12, 17</w:t>
            </w:r>
            <w:r>
              <w:rPr>
                <w:sz w:val="22"/>
              </w:rPr>
              <w:t>; lecture notes; in-class exercises.</w:t>
            </w:r>
          </w:p>
          <w:p w14:paraId="016E54A8" w14:textId="77777777" w:rsidR="00EB7D91" w:rsidRDefault="00EB7D91" w:rsidP="002110B3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 </w:t>
            </w:r>
            <w:r w:rsidR="005B68F7">
              <w:rPr>
                <w:sz w:val="22"/>
              </w:rPr>
              <w:t>12,17</w:t>
            </w:r>
            <w:r>
              <w:rPr>
                <w:sz w:val="22"/>
              </w:rPr>
              <w:t>; lecture notes; in-class exercises.</w:t>
            </w:r>
          </w:p>
          <w:p w14:paraId="00B26E1A" w14:textId="77777777" w:rsidR="00856527" w:rsidRDefault="00EB7D91" w:rsidP="002110B3">
            <w:pPr>
              <w:rPr>
                <w:sz w:val="22"/>
              </w:rPr>
            </w:pPr>
            <w:r>
              <w:rPr>
                <w:sz w:val="22"/>
              </w:rPr>
              <w:t xml:space="preserve">Reading in chapter </w:t>
            </w:r>
            <w:r w:rsidR="005B68F7">
              <w:rPr>
                <w:sz w:val="22"/>
              </w:rPr>
              <w:t>12,17</w:t>
            </w:r>
            <w:r>
              <w:rPr>
                <w:sz w:val="22"/>
              </w:rPr>
              <w:t>; lecture notes; in-class exercises.</w:t>
            </w:r>
          </w:p>
          <w:p w14:paraId="58369058" w14:textId="77777777" w:rsidR="002110B3" w:rsidRDefault="002110B3" w:rsidP="002110B3">
            <w:pPr>
              <w:rPr>
                <w:sz w:val="22"/>
              </w:rPr>
            </w:pPr>
            <w:r>
              <w:rPr>
                <w:sz w:val="22"/>
              </w:rPr>
              <w:t>Reading in chapter 12,17; lecture notes; in-class exercises.</w:t>
            </w:r>
          </w:p>
          <w:p w14:paraId="404C6E73" w14:textId="77777777" w:rsidR="002110B3" w:rsidRDefault="002110B3" w:rsidP="002110B3">
            <w:pPr>
              <w:rPr>
                <w:sz w:val="22"/>
              </w:rPr>
            </w:pPr>
            <w:r>
              <w:rPr>
                <w:sz w:val="22"/>
              </w:rPr>
              <w:t>Reading in chapter 12,17; lecture notes; in-class exercises.</w:t>
            </w:r>
          </w:p>
        </w:tc>
      </w:tr>
      <w:tr w:rsidR="00856527" w14:paraId="5F30AD30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CFEA" w14:textId="77777777" w:rsidR="00856527" w:rsidRDefault="008565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Assessment Tools:</w:t>
            </w:r>
          </w:p>
          <w:p w14:paraId="3CC43D04" w14:textId="77777777" w:rsidR="00856527" w:rsidRPr="0065610C" w:rsidRDefault="00856527">
            <w:pPr>
              <w:rPr>
                <w:sz w:val="22"/>
              </w:rPr>
            </w:pPr>
            <w:r>
              <w:rPr>
                <w:sz w:val="22"/>
              </w:rPr>
              <w:t>Hand-in assignments, examinations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A9B4" w14:textId="77777777" w:rsidR="00856527" w:rsidRDefault="00856527">
            <w:pPr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43C6" w14:textId="77777777" w:rsidR="00856527" w:rsidRDefault="00856527">
            <w:pPr>
              <w:rPr>
                <w:sz w:val="22"/>
              </w:rPr>
            </w:pPr>
          </w:p>
        </w:tc>
      </w:tr>
      <w:tr w:rsidR="00856527" w14:paraId="72A60B91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F55C" w14:textId="77777777" w:rsidR="00856527" w:rsidRPr="00EB7D91" w:rsidRDefault="00EB7D91">
            <w:pPr>
              <w:numPr>
                <w:ilvl w:val="0"/>
                <w:numId w:val="1"/>
              </w:numPr>
              <w:rPr>
                <w:b/>
                <w:sz w:val="22"/>
              </w:rPr>
            </w:pPr>
            <w:r w:rsidRPr="00EB7D91">
              <w:rPr>
                <w:rFonts w:cs="Arial"/>
                <w:b/>
                <w:sz w:val="22"/>
                <w:szCs w:val="22"/>
              </w:rPr>
              <w:t>Create programs that use multithreading</w:t>
            </w:r>
            <w:r w:rsidRPr="00EB7D91">
              <w:rPr>
                <w:b/>
                <w:sz w:val="22"/>
                <w:szCs w:val="22"/>
              </w:rPr>
              <w:t>.</w:t>
            </w:r>
          </w:p>
          <w:p w14:paraId="2D81ABFB" w14:textId="77777777" w:rsidR="00856527" w:rsidRDefault="00856527">
            <w:pPr>
              <w:rPr>
                <w:b/>
                <w:sz w:val="22"/>
              </w:rPr>
            </w:pP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82B0" w14:textId="77777777" w:rsidR="00EB7D91" w:rsidRDefault="00EB7D91" w:rsidP="001548ED">
            <w:pPr>
              <w:rPr>
                <w:sz w:val="22"/>
              </w:rPr>
            </w:pPr>
            <w:r>
              <w:rPr>
                <w:sz w:val="22"/>
              </w:rPr>
              <w:t>Discuss the advantages of multi-threaded programming.</w:t>
            </w:r>
          </w:p>
          <w:p w14:paraId="02359739" w14:textId="77777777" w:rsidR="001548ED" w:rsidRDefault="001548ED" w:rsidP="001548ED">
            <w:pPr>
              <w:rPr>
                <w:sz w:val="22"/>
              </w:rPr>
            </w:pPr>
          </w:p>
          <w:p w14:paraId="5CF70DCB" w14:textId="77777777" w:rsidR="00EB7D91" w:rsidRDefault="00EB7D91" w:rsidP="001548ED">
            <w:pPr>
              <w:rPr>
                <w:sz w:val="22"/>
              </w:rPr>
            </w:pPr>
            <w:r>
              <w:rPr>
                <w:sz w:val="22"/>
              </w:rPr>
              <w:t>Discuss the life cycle of a thread.</w:t>
            </w:r>
          </w:p>
          <w:p w14:paraId="0CD90569" w14:textId="77777777" w:rsidR="00EB7D91" w:rsidRDefault="00EB7D91" w:rsidP="001548ED">
            <w:pPr>
              <w:rPr>
                <w:sz w:val="22"/>
              </w:rPr>
            </w:pPr>
          </w:p>
          <w:p w14:paraId="7CB13D65" w14:textId="77777777" w:rsidR="00EB7D91" w:rsidRDefault="00EB7D91" w:rsidP="001548ED">
            <w:pPr>
              <w:rPr>
                <w:sz w:val="22"/>
              </w:rPr>
            </w:pPr>
            <w:r>
              <w:rPr>
                <w:sz w:val="22"/>
              </w:rPr>
              <w:t>Create programs that create, manage and destroy threads.</w:t>
            </w:r>
          </w:p>
          <w:p w14:paraId="368D4AFF" w14:textId="77777777" w:rsidR="001548ED" w:rsidRDefault="001548ED" w:rsidP="001548ED">
            <w:pPr>
              <w:rPr>
                <w:sz w:val="22"/>
              </w:rPr>
            </w:pPr>
          </w:p>
          <w:p w14:paraId="6582E37D" w14:textId="77777777" w:rsidR="001548ED" w:rsidRDefault="001548ED" w:rsidP="001548ED">
            <w:pPr>
              <w:rPr>
                <w:sz w:val="22"/>
              </w:rPr>
            </w:pPr>
            <w:r>
              <w:rPr>
                <w:sz w:val="22"/>
              </w:rPr>
              <w:t>Write programs that do sorting and searching utilizing a thread based approach</w:t>
            </w:r>
          </w:p>
          <w:p w14:paraId="695E1DDB" w14:textId="77777777" w:rsidR="001548ED" w:rsidRDefault="001548ED" w:rsidP="001548ED">
            <w:pPr>
              <w:rPr>
                <w:sz w:val="22"/>
              </w:rPr>
            </w:pPr>
          </w:p>
          <w:p w14:paraId="5AAC4687" w14:textId="77777777" w:rsidR="001548ED" w:rsidRDefault="001548ED" w:rsidP="001548ED">
            <w:pPr>
              <w:rPr>
                <w:sz w:val="22"/>
              </w:rPr>
            </w:pPr>
            <w:r>
              <w:rPr>
                <w:sz w:val="22"/>
              </w:rPr>
              <w:t>Describe “deadlock” and identify synchronization techniques that can be used to deal with deadlock situations.</w:t>
            </w:r>
          </w:p>
          <w:p w14:paraId="1E1A9F6F" w14:textId="77777777" w:rsidR="001548ED" w:rsidRDefault="001548ED" w:rsidP="001548ED">
            <w:pPr>
              <w:rPr>
                <w:sz w:val="22"/>
              </w:rPr>
            </w:pPr>
          </w:p>
          <w:p w14:paraId="7E63187F" w14:textId="77777777" w:rsidR="00856527" w:rsidRPr="00EB7D91" w:rsidRDefault="00EB7D91" w:rsidP="001548ED">
            <w:pPr>
              <w:rPr>
                <w:sz w:val="22"/>
              </w:rPr>
            </w:pPr>
            <w:r>
              <w:rPr>
                <w:sz w:val="22"/>
              </w:rPr>
              <w:t>Design multithreaded programs using synchronization.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C2AA" w14:textId="77777777" w:rsidR="005B68F7" w:rsidRDefault="005B68F7" w:rsidP="005B68F7">
            <w:pPr>
              <w:numPr>
                <w:ilvl w:val="1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 xml:space="preserve">External Reference notes; in-class exercises </w:t>
            </w:r>
          </w:p>
          <w:p w14:paraId="03CBB76C" w14:textId="77777777" w:rsidR="005B68F7" w:rsidRDefault="005B68F7" w:rsidP="005B68F7">
            <w:pPr>
              <w:numPr>
                <w:ilvl w:val="1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External Reference notes; in-class exercises.</w:t>
            </w:r>
          </w:p>
          <w:p w14:paraId="39485E89" w14:textId="77777777" w:rsidR="005B68F7" w:rsidRDefault="005B68F7" w:rsidP="005B68F7">
            <w:pPr>
              <w:numPr>
                <w:ilvl w:val="1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External Reference notes; in-class exercises.</w:t>
            </w:r>
          </w:p>
          <w:p w14:paraId="285F7F5E" w14:textId="77777777" w:rsidR="00856527" w:rsidRPr="005B68F7" w:rsidRDefault="005B68F7" w:rsidP="005B68F7">
            <w:pPr>
              <w:numPr>
                <w:ilvl w:val="1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External Reference notes; in-class exercises.</w:t>
            </w:r>
          </w:p>
        </w:tc>
      </w:tr>
      <w:tr w:rsidR="00856527" w14:paraId="1FC98570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B262" w14:textId="77777777" w:rsidR="00856527" w:rsidRDefault="008565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Assessment Tools:</w:t>
            </w:r>
          </w:p>
          <w:p w14:paraId="6CC64B6A" w14:textId="77777777" w:rsidR="00856527" w:rsidRDefault="00EB7D91">
            <w:pPr>
              <w:rPr>
                <w:b/>
                <w:sz w:val="22"/>
              </w:rPr>
            </w:pPr>
            <w:r>
              <w:rPr>
                <w:sz w:val="22"/>
              </w:rPr>
              <w:t>Hand-in assignments, e</w:t>
            </w:r>
            <w:r w:rsidR="00856527">
              <w:rPr>
                <w:sz w:val="22"/>
              </w:rPr>
              <w:t>xamination</w:t>
            </w:r>
            <w:r>
              <w:rPr>
                <w:sz w:val="22"/>
              </w:rPr>
              <w:t>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1E57" w14:textId="77777777" w:rsidR="00856527" w:rsidRDefault="00856527">
            <w:pPr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0BAC1" w14:textId="77777777" w:rsidR="00856527" w:rsidRDefault="00856527">
            <w:pPr>
              <w:rPr>
                <w:sz w:val="22"/>
              </w:rPr>
            </w:pPr>
          </w:p>
        </w:tc>
      </w:tr>
      <w:tr w:rsidR="0033002F" w14:paraId="456E7A72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CEF7" w14:textId="77777777" w:rsidR="0033002F" w:rsidRPr="00EB7D91" w:rsidRDefault="00507B4E" w:rsidP="0033002F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b/>
                <w:sz w:val="22"/>
              </w:rPr>
            </w:pPr>
            <w:r>
              <w:rPr>
                <w:rFonts w:cs="Arial"/>
                <w:b/>
                <w:sz w:val="22"/>
                <w:szCs w:val="22"/>
              </w:rPr>
              <w:lastRenderedPageBreak/>
              <w:t>Create programs that use network programing techniques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92D3" w14:textId="77777777" w:rsidR="00507B4E" w:rsidRDefault="00507B4E" w:rsidP="001548ED">
            <w:pPr>
              <w:rPr>
                <w:sz w:val="22"/>
              </w:rPr>
            </w:pPr>
            <w:r>
              <w:rPr>
                <w:sz w:val="22"/>
              </w:rPr>
              <w:t>Describe</w:t>
            </w:r>
            <w:r w:rsidRPr="00507B4E">
              <w:rPr>
                <w:sz w:val="22"/>
              </w:rPr>
              <w:t xml:space="preserve"> socket communication.</w:t>
            </w:r>
          </w:p>
          <w:p w14:paraId="5E6D923A" w14:textId="77777777" w:rsidR="001548ED" w:rsidRDefault="001548ED" w:rsidP="001548ED">
            <w:pPr>
              <w:rPr>
                <w:sz w:val="22"/>
              </w:rPr>
            </w:pPr>
          </w:p>
          <w:p w14:paraId="2C8F924A" w14:textId="77777777" w:rsidR="00507B4E" w:rsidRDefault="00507B4E" w:rsidP="001548ED">
            <w:pPr>
              <w:rPr>
                <w:sz w:val="22"/>
              </w:rPr>
            </w:pPr>
            <w:r>
              <w:rPr>
                <w:sz w:val="22"/>
              </w:rPr>
              <w:t xml:space="preserve">Explain the concept </w:t>
            </w:r>
            <w:r w:rsidR="001548ED">
              <w:rPr>
                <w:sz w:val="22"/>
              </w:rPr>
              <w:t>of client-server programming.</w:t>
            </w:r>
          </w:p>
          <w:p w14:paraId="1AEBE4D8" w14:textId="77777777" w:rsidR="001548ED" w:rsidRDefault="001548ED" w:rsidP="001548ED">
            <w:pPr>
              <w:rPr>
                <w:sz w:val="22"/>
              </w:rPr>
            </w:pPr>
          </w:p>
          <w:p w14:paraId="66B702A4" w14:textId="77777777" w:rsidR="00507B4E" w:rsidRDefault="00507B4E" w:rsidP="001548ED">
            <w:pPr>
              <w:rPr>
                <w:sz w:val="22"/>
              </w:rPr>
            </w:pPr>
            <w:r>
              <w:rPr>
                <w:sz w:val="22"/>
              </w:rPr>
              <w:t>Create programs that can communicate with each other using sockets</w:t>
            </w:r>
          </w:p>
          <w:p w14:paraId="15ED350F" w14:textId="77777777" w:rsidR="00507B4E" w:rsidRDefault="00507B4E" w:rsidP="00507B4E">
            <w:pPr>
              <w:rPr>
                <w:sz w:val="22"/>
              </w:rPr>
            </w:pPr>
          </w:p>
          <w:p w14:paraId="48192E01" w14:textId="77777777" w:rsidR="00507B4E" w:rsidRDefault="00507B4E" w:rsidP="00507B4E">
            <w:pPr>
              <w:rPr>
                <w:sz w:val="22"/>
              </w:rPr>
            </w:pPr>
          </w:p>
          <w:p w14:paraId="0906C6FD" w14:textId="77777777" w:rsidR="00507B4E" w:rsidRPr="00507B4E" w:rsidRDefault="00507B4E" w:rsidP="00507B4E">
            <w:pPr>
              <w:ind w:left="648"/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9D97" w14:textId="77777777" w:rsidR="0033002F" w:rsidRDefault="005B68F7" w:rsidP="00B669CF">
            <w:pPr>
              <w:rPr>
                <w:sz w:val="22"/>
              </w:rPr>
            </w:pPr>
            <w:r>
              <w:rPr>
                <w:sz w:val="22"/>
              </w:rPr>
              <w:t>External Reference notes</w:t>
            </w:r>
            <w:r w:rsidR="0033002F">
              <w:rPr>
                <w:sz w:val="22"/>
              </w:rPr>
              <w:t>; in-class exercises.</w:t>
            </w:r>
          </w:p>
          <w:p w14:paraId="5306A736" w14:textId="77777777" w:rsidR="00B669CF" w:rsidRDefault="00B669CF" w:rsidP="00B669CF">
            <w:pPr>
              <w:rPr>
                <w:sz w:val="22"/>
              </w:rPr>
            </w:pPr>
          </w:p>
          <w:p w14:paraId="41499809" w14:textId="77777777" w:rsidR="005B68F7" w:rsidRDefault="005B68F7" w:rsidP="00B669CF">
            <w:pPr>
              <w:rPr>
                <w:sz w:val="22"/>
              </w:rPr>
            </w:pPr>
            <w:r>
              <w:rPr>
                <w:sz w:val="22"/>
              </w:rPr>
              <w:t>External Reference notes; in-class exercises.</w:t>
            </w:r>
          </w:p>
          <w:p w14:paraId="3F5A6DCE" w14:textId="77777777" w:rsidR="00B669CF" w:rsidRDefault="00B669CF" w:rsidP="00B669CF">
            <w:pPr>
              <w:rPr>
                <w:sz w:val="22"/>
              </w:rPr>
            </w:pPr>
          </w:p>
          <w:p w14:paraId="0B335E31" w14:textId="77777777" w:rsidR="005B68F7" w:rsidRDefault="005B68F7" w:rsidP="00B669CF">
            <w:pPr>
              <w:rPr>
                <w:sz w:val="22"/>
              </w:rPr>
            </w:pPr>
            <w:r>
              <w:rPr>
                <w:sz w:val="22"/>
              </w:rPr>
              <w:t>External Reference notes; in-class exercises.</w:t>
            </w:r>
          </w:p>
          <w:p w14:paraId="4CB135EC" w14:textId="77777777" w:rsidR="0033002F" w:rsidRDefault="0033002F" w:rsidP="00071C8D">
            <w:pPr>
              <w:ind w:left="864"/>
              <w:rPr>
                <w:sz w:val="22"/>
              </w:rPr>
            </w:pPr>
          </w:p>
        </w:tc>
      </w:tr>
      <w:tr w:rsidR="0033002F" w14:paraId="1E1428C3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4DD7" w14:textId="77777777" w:rsidR="0033002F" w:rsidRDefault="0033002F" w:rsidP="0033002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Assessment Tools:</w:t>
            </w:r>
          </w:p>
          <w:p w14:paraId="02231690" w14:textId="77777777" w:rsidR="0033002F" w:rsidRPr="0065610C" w:rsidRDefault="0033002F" w:rsidP="0033002F">
            <w:pPr>
              <w:rPr>
                <w:sz w:val="22"/>
              </w:rPr>
            </w:pPr>
            <w:r>
              <w:rPr>
                <w:sz w:val="22"/>
              </w:rPr>
              <w:t>Hand-in assignments, examinations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438B" w14:textId="77777777" w:rsidR="0033002F" w:rsidRDefault="0033002F" w:rsidP="0033002F">
            <w:pPr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EBF1" w14:textId="77777777" w:rsidR="0033002F" w:rsidRDefault="0033002F" w:rsidP="0033002F">
            <w:pPr>
              <w:rPr>
                <w:sz w:val="22"/>
              </w:rPr>
            </w:pPr>
          </w:p>
        </w:tc>
      </w:tr>
      <w:tr w:rsidR="00B669CF" w14:paraId="0F9C47EE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C7AC3" w14:textId="77777777" w:rsidR="00B669CF" w:rsidRDefault="00551DDD" w:rsidP="00B669CF">
            <w:pPr>
              <w:numPr>
                <w:ilvl w:val="0"/>
                <w:numId w:val="1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Create Programs that access remote Databases</w:t>
            </w:r>
          </w:p>
          <w:p w14:paraId="0AAE4DFB" w14:textId="77777777" w:rsidR="00B669CF" w:rsidRDefault="00B669CF" w:rsidP="0033002F">
            <w:pPr>
              <w:rPr>
                <w:b/>
                <w:sz w:val="22"/>
              </w:rPr>
            </w:pP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4011" w14:textId="77777777" w:rsidR="00B669CF" w:rsidRDefault="00B669CF" w:rsidP="0033002F">
            <w:pPr>
              <w:rPr>
                <w:sz w:val="22"/>
              </w:rPr>
            </w:pPr>
            <w:r>
              <w:rPr>
                <w:sz w:val="22"/>
              </w:rPr>
              <w:t>Identify a protocol that can be used to access back-end databases</w:t>
            </w:r>
          </w:p>
          <w:p w14:paraId="7790BA9E" w14:textId="77777777" w:rsidR="00B669CF" w:rsidRDefault="00B669CF" w:rsidP="0033002F">
            <w:pPr>
              <w:rPr>
                <w:sz w:val="22"/>
              </w:rPr>
            </w:pPr>
          </w:p>
          <w:p w14:paraId="06543590" w14:textId="77777777" w:rsidR="00B669CF" w:rsidRDefault="00B669CF" w:rsidP="0033002F">
            <w:pPr>
              <w:rPr>
                <w:sz w:val="22"/>
              </w:rPr>
            </w:pPr>
            <w:r>
              <w:rPr>
                <w:sz w:val="22"/>
              </w:rPr>
              <w:t>Identify how a program can connect to a back-end database</w:t>
            </w:r>
          </w:p>
          <w:p w14:paraId="67979A05" w14:textId="77777777" w:rsidR="00B669CF" w:rsidRDefault="00B669CF" w:rsidP="0033002F">
            <w:pPr>
              <w:rPr>
                <w:sz w:val="22"/>
              </w:rPr>
            </w:pPr>
          </w:p>
          <w:p w14:paraId="3DFCA14F" w14:textId="77777777" w:rsidR="00B669CF" w:rsidRDefault="00B669CF" w:rsidP="0033002F">
            <w:pPr>
              <w:rPr>
                <w:sz w:val="22"/>
              </w:rPr>
            </w:pPr>
            <w:r>
              <w:rPr>
                <w:sz w:val="22"/>
              </w:rPr>
              <w:t>Create programs that accesses a back end data and display data that is returned from that database.</w:t>
            </w:r>
          </w:p>
          <w:p w14:paraId="1FC53855" w14:textId="77777777" w:rsidR="00B669CF" w:rsidRDefault="00B669CF" w:rsidP="0033002F">
            <w:pPr>
              <w:rPr>
                <w:sz w:val="22"/>
              </w:rPr>
            </w:pPr>
          </w:p>
          <w:p w14:paraId="6C0EC62E" w14:textId="77777777" w:rsidR="00B669CF" w:rsidRDefault="00B669CF" w:rsidP="0033002F">
            <w:pPr>
              <w:rPr>
                <w:sz w:val="22"/>
              </w:rPr>
            </w:pPr>
            <w:r>
              <w:rPr>
                <w:sz w:val="22"/>
              </w:rPr>
              <w:t>Create programs that upload information to back-end databases</w:t>
            </w:r>
          </w:p>
          <w:p w14:paraId="0DD5C07C" w14:textId="77777777" w:rsidR="00B669CF" w:rsidRDefault="00B669CF" w:rsidP="0033002F">
            <w:pPr>
              <w:rPr>
                <w:sz w:val="22"/>
              </w:rPr>
            </w:pPr>
          </w:p>
          <w:p w14:paraId="5C460C91" w14:textId="77777777" w:rsidR="00B669CF" w:rsidRDefault="00B669CF" w:rsidP="0033002F">
            <w:pPr>
              <w:rPr>
                <w:sz w:val="22"/>
              </w:rPr>
            </w:pPr>
          </w:p>
          <w:p w14:paraId="065D075F" w14:textId="77777777" w:rsidR="00B669CF" w:rsidRDefault="00B669CF" w:rsidP="0033002F">
            <w:pPr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822E" w14:textId="77777777" w:rsidR="00B669CF" w:rsidRDefault="00B669CF" w:rsidP="0033002F">
            <w:pPr>
              <w:rPr>
                <w:sz w:val="22"/>
              </w:rPr>
            </w:pPr>
            <w:r>
              <w:rPr>
                <w:sz w:val="22"/>
              </w:rPr>
              <w:t>External Reference notes; in-class exercises</w:t>
            </w:r>
          </w:p>
          <w:p w14:paraId="5ABF012A" w14:textId="77777777" w:rsidR="00B669CF" w:rsidRDefault="00B669CF" w:rsidP="0033002F">
            <w:pPr>
              <w:rPr>
                <w:sz w:val="22"/>
              </w:rPr>
            </w:pPr>
          </w:p>
          <w:p w14:paraId="6C9C9C05" w14:textId="77777777" w:rsidR="00B669CF" w:rsidRDefault="00B669CF" w:rsidP="0033002F">
            <w:pPr>
              <w:rPr>
                <w:sz w:val="22"/>
              </w:rPr>
            </w:pPr>
            <w:r>
              <w:rPr>
                <w:sz w:val="22"/>
              </w:rPr>
              <w:t>External Reference notes; in-class exercises</w:t>
            </w:r>
          </w:p>
          <w:p w14:paraId="4F1A5E02" w14:textId="77777777" w:rsidR="00B669CF" w:rsidRDefault="00B669CF" w:rsidP="0033002F">
            <w:pPr>
              <w:rPr>
                <w:sz w:val="22"/>
              </w:rPr>
            </w:pPr>
          </w:p>
          <w:p w14:paraId="419545AC" w14:textId="77777777" w:rsidR="00B669CF" w:rsidRDefault="00B669CF" w:rsidP="0033002F">
            <w:pPr>
              <w:rPr>
                <w:sz w:val="22"/>
              </w:rPr>
            </w:pPr>
            <w:r>
              <w:rPr>
                <w:sz w:val="22"/>
              </w:rPr>
              <w:t>External Reference notes; in-class exercises</w:t>
            </w:r>
          </w:p>
          <w:p w14:paraId="169EB440" w14:textId="77777777" w:rsidR="00B669CF" w:rsidRDefault="00B669CF" w:rsidP="0033002F">
            <w:pPr>
              <w:rPr>
                <w:sz w:val="22"/>
              </w:rPr>
            </w:pPr>
          </w:p>
          <w:p w14:paraId="6175A9C7" w14:textId="77777777" w:rsidR="00B669CF" w:rsidRDefault="00B669CF" w:rsidP="0033002F">
            <w:pPr>
              <w:rPr>
                <w:sz w:val="22"/>
              </w:rPr>
            </w:pPr>
            <w:r>
              <w:rPr>
                <w:sz w:val="22"/>
              </w:rPr>
              <w:t>External Reference notes; in-class exercises</w:t>
            </w:r>
          </w:p>
          <w:p w14:paraId="79FF2FC6" w14:textId="77777777" w:rsidR="00B669CF" w:rsidRDefault="00B669CF" w:rsidP="0033002F">
            <w:pPr>
              <w:rPr>
                <w:sz w:val="22"/>
              </w:rPr>
            </w:pPr>
          </w:p>
          <w:p w14:paraId="4DD8C221" w14:textId="77777777" w:rsidR="00B669CF" w:rsidRDefault="00B669CF" w:rsidP="0033002F">
            <w:pPr>
              <w:rPr>
                <w:sz w:val="22"/>
              </w:rPr>
            </w:pPr>
          </w:p>
        </w:tc>
      </w:tr>
      <w:tr w:rsidR="00B669CF" w14:paraId="7D1C0AFA" w14:textId="77777777" w:rsidTr="001548ED">
        <w:trPr>
          <w:cantSplit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2410" w14:textId="77777777" w:rsidR="00B669CF" w:rsidRDefault="00B669CF" w:rsidP="0033002F">
            <w:pPr>
              <w:rPr>
                <w:b/>
                <w:sz w:val="22"/>
              </w:rPr>
            </w:pP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7944" w14:textId="77777777" w:rsidR="00B669CF" w:rsidRDefault="00B669CF" w:rsidP="0033002F">
            <w:pPr>
              <w:rPr>
                <w:sz w:val="22"/>
              </w:rPr>
            </w:pP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FE7F" w14:textId="77777777" w:rsidR="00B669CF" w:rsidRDefault="00B669CF" w:rsidP="0033002F">
            <w:pPr>
              <w:rPr>
                <w:sz w:val="22"/>
              </w:rPr>
            </w:pPr>
          </w:p>
        </w:tc>
      </w:tr>
    </w:tbl>
    <w:p w14:paraId="37DE058B" w14:textId="77777777" w:rsidR="0065610C" w:rsidRDefault="0065610C">
      <w:pPr>
        <w:rPr>
          <w:sz w:val="22"/>
        </w:rPr>
      </w:pPr>
    </w:p>
    <w:p w14:paraId="5B876E8D" w14:textId="77777777" w:rsidR="0065610C" w:rsidRDefault="0065610C" w:rsidP="0065610C">
      <w:pPr>
        <w:rPr>
          <w:rFonts w:cs="Arial"/>
          <w:sz w:val="18"/>
          <w:szCs w:val="32"/>
          <w:lang w:val="en-GB"/>
        </w:rPr>
      </w:pPr>
      <w:r>
        <w:rPr>
          <w:rFonts w:cs="Arial"/>
          <w:sz w:val="18"/>
          <w:szCs w:val="32"/>
          <w:lang w:val="en-GB"/>
        </w:rPr>
        <w:t>© Copyright</w:t>
      </w:r>
    </w:p>
    <w:p w14:paraId="75A8F4E1" w14:textId="77777777" w:rsidR="0065610C" w:rsidRDefault="0065610C" w:rsidP="0065610C">
      <w:pPr>
        <w:rPr>
          <w:rFonts w:cs="Arial"/>
          <w:sz w:val="18"/>
          <w:szCs w:val="32"/>
          <w:lang w:val="en-GB"/>
        </w:rPr>
      </w:pPr>
      <w:r>
        <w:rPr>
          <w:rFonts w:cs="Arial"/>
          <w:sz w:val="18"/>
          <w:szCs w:val="32"/>
          <w:lang w:val="en-GB"/>
        </w:rPr>
        <w:t>Saskatchewan Institute of Applied Science and Technology</w:t>
      </w:r>
    </w:p>
    <w:p w14:paraId="6DC75DE3" w14:textId="77777777" w:rsidR="0065610C" w:rsidRDefault="0065610C" w:rsidP="0065610C">
      <w:pPr>
        <w:rPr>
          <w:rFonts w:cs="Arial"/>
          <w:sz w:val="18"/>
          <w:szCs w:val="32"/>
          <w:lang w:val="en-GB"/>
        </w:rPr>
      </w:pPr>
    </w:p>
    <w:p w14:paraId="1469BAF0" w14:textId="77777777" w:rsidR="0065610C" w:rsidRPr="004571DD" w:rsidRDefault="0065610C">
      <w:pPr>
        <w:rPr>
          <w:rFonts w:cs="Arial"/>
          <w:sz w:val="18"/>
          <w:szCs w:val="26"/>
          <w:lang w:val="en-GB"/>
        </w:rPr>
      </w:pPr>
      <w:r>
        <w:rPr>
          <w:rFonts w:cs="Arial"/>
          <w:sz w:val="18"/>
          <w:szCs w:val="26"/>
          <w:lang w:val="en-GB"/>
        </w:rPr>
        <w:t>No part of the work(s) contained herein may be reproduced or copied in any form or by any means - graphic, electronic, or mechanical including photocopying, recording, taping of information and retrieval systems - without written consent of the Saskatchewan Institute of Applied Science and Technology.</w:t>
      </w:r>
    </w:p>
    <w:sectPr w:rsidR="0065610C" w:rsidRPr="004571DD">
      <w:headerReference w:type="default" r:id="rId13"/>
      <w:footerReference w:type="default" r:id="rId14"/>
      <w:footnotePr>
        <w:pos w:val="beneathText"/>
      </w:footnotePr>
      <w:pgSz w:w="15840" w:h="12240" w:orient="landscape"/>
      <w:pgMar w:top="1945" w:right="576" w:bottom="816" w:left="576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9DAA" w14:textId="77777777" w:rsidR="00A363E0" w:rsidRDefault="00A363E0">
      <w:r>
        <w:separator/>
      </w:r>
    </w:p>
  </w:endnote>
  <w:endnote w:type="continuationSeparator" w:id="0">
    <w:p w14:paraId="41193A48" w14:textId="77777777" w:rsidR="00A363E0" w:rsidRDefault="00A3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B8DF" w14:textId="77777777" w:rsidR="00EB7D91" w:rsidRDefault="00EB7D91">
    <w:pPr>
      <w:pStyle w:val="Footer"/>
      <w:tabs>
        <w:tab w:val="clear" w:pos="4320"/>
        <w:tab w:val="clear" w:pos="8640"/>
        <w:tab w:val="center" w:pos="7200"/>
        <w:tab w:val="right" w:pos="14490"/>
      </w:tabs>
    </w:pPr>
    <w:r>
      <w:rPr>
        <w:b/>
        <w:sz w:val="16"/>
      </w:rPr>
      <w:t xml:space="preserve">Page </w:t>
    </w:r>
    <w:r>
      <w:rPr>
        <w:b/>
        <w:sz w:val="16"/>
      </w:rPr>
      <w:fldChar w:fldCharType="begin"/>
    </w:r>
    <w:r>
      <w:rPr>
        <w:b/>
        <w:sz w:val="16"/>
      </w:rPr>
      <w:instrText xml:space="preserve"> PAGE </w:instrText>
    </w:r>
    <w:r>
      <w:rPr>
        <w:b/>
        <w:sz w:val="16"/>
      </w:rPr>
      <w:fldChar w:fldCharType="separate"/>
    </w:r>
    <w:r w:rsidR="008B449C">
      <w:rPr>
        <w:b/>
        <w:noProof/>
        <w:sz w:val="16"/>
      </w:rPr>
      <w:t>2</w:t>
    </w:r>
    <w:r>
      <w:rPr>
        <w:b/>
        <w:sz w:val="16"/>
      </w:rPr>
      <w:fldChar w:fldCharType="end"/>
    </w:r>
    <w:r>
      <w:rPr>
        <w:b/>
        <w:sz w:val="16"/>
      </w:rPr>
      <w:t xml:space="preserve"> of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\*ARABIC </w:instrText>
    </w:r>
    <w:r>
      <w:rPr>
        <w:b/>
        <w:sz w:val="16"/>
      </w:rPr>
      <w:fldChar w:fldCharType="separate"/>
    </w:r>
    <w:r w:rsidR="008B449C">
      <w:rPr>
        <w:b/>
        <w:noProof/>
        <w:sz w:val="16"/>
      </w:rPr>
      <w:t>9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b/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4C30C" w14:textId="77777777" w:rsidR="00EB7D91" w:rsidRDefault="00EB7D91">
    <w:pPr>
      <w:pStyle w:val="Footer"/>
      <w:tabs>
        <w:tab w:val="clear" w:pos="4320"/>
        <w:tab w:val="clear" w:pos="8640"/>
        <w:tab w:val="center" w:pos="7200"/>
        <w:tab w:val="right" w:pos="14400"/>
      </w:tabs>
      <w:rPr>
        <w:b/>
        <w:i/>
        <w:sz w:val="16"/>
      </w:rPr>
    </w:pPr>
    <w:r>
      <w:rPr>
        <w:b/>
        <w:i/>
        <w:sz w:val="16"/>
      </w:rPr>
      <w:t xml:space="preserve">Page </w:t>
    </w:r>
    <w:r>
      <w:rPr>
        <w:b/>
        <w:i/>
        <w:sz w:val="16"/>
      </w:rPr>
      <w:fldChar w:fldCharType="begin"/>
    </w:r>
    <w:r>
      <w:rPr>
        <w:b/>
        <w:i/>
        <w:sz w:val="16"/>
      </w:rPr>
      <w:instrText xml:space="preserve"> PAGE </w:instrText>
    </w:r>
    <w:r>
      <w:rPr>
        <w:b/>
        <w:i/>
        <w:sz w:val="16"/>
      </w:rPr>
      <w:fldChar w:fldCharType="separate"/>
    </w:r>
    <w:r w:rsidR="008B449C">
      <w:rPr>
        <w:b/>
        <w:i/>
        <w:noProof/>
        <w:sz w:val="16"/>
      </w:rPr>
      <w:t>1</w:t>
    </w:r>
    <w:r>
      <w:rPr>
        <w:b/>
        <w:i/>
        <w:sz w:val="16"/>
      </w:rPr>
      <w:fldChar w:fldCharType="end"/>
    </w:r>
    <w:r>
      <w:rPr>
        <w:b/>
        <w:i/>
        <w:sz w:val="16"/>
      </w:rPr>
      <w:t xml:space="preserve"> of </w:t>
    </w:r>
    <w:r>
      <w:rPr>
        <w:b/>
        <w:i/>
        <w:sz w:val="16"/>
      </w:rPr>
      <w:fldChar w:fldCharType="begin"/>
    </w:r>
    <w:r>
      <w:rPr>
        <w:b/>
        <w:i/>
        <w:sz w:val="16"/>
      </w:rPr>
      <w:instrText xml:space="preserve"> NUMPAGES \*ARABIC </w:instrText>
    </w:r>
    <w:r>
      <w:rPr>
        <w:b/>
        <w:i/>
        <w:sz w:val="16"/>
      </w:rPr>
      <w:fldChar w:fldCharType="separate"/>
    </w:r>
    <w:r w:rsidR="008B449C">
      <w:rPr>
        <w:b/>
        <w:i/>
        <w:noProof/>
        <w:sz w:val="16"/>
      </w:rPr>
      <w:t>9</w:t>
    </w:r>
    <w:r>
      <w:rPr>
        <w:b/>
        <w:i/>
        <w:sz w:val="16"/>
      </w:rPr>
      <w:fldChar w:fldCharType="end"/>
    </w: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1808" w14:textId="77777777" w:rsidR="00EB7D91" w:rsidRDefault="00EB7D91">
    <w:pPr>
      <w:pStyle w:val="Footer"/>
      <w:tabs>
        <w:tab w:val="clear" w:pos="4320"/>
        <w:tab w:val="clear" w:pos="8640"/>
        <w:tab w:val="center" w:pos="7200"/>
        <w:tab w:val="right" w:pos="14490"/>
      </w:tabs>
    </w:pPr>
    <w:r>
      <w:rPr>
        <w:b/>
        <w:sz w:val="16"/>
      </w:rPr>
      <w:t xml:space="preserve">Page </w:t>
    </w:r>
    <w:r>
      <w:rPr>
        <w:b/>
        <w:sz w:val="16"/>
      </w:rPr>
      <w:fldChar w:fldCharType="begin"/>
    </w:r>
    <w:r>
      <w:rPr>
        <w:b/>
        <w:sz w:val="16"/>
      </w:rPr>
      <w:instrText xml:space="preserve"> PAGE </w:instrText>
    </w:r>
    <w:r>
      <w:rPr>
        <w:b/>
        <w:sz w:val="16"/>
      </w:rPr>
      <w:fldChar w:fldCharType="separate"/>
    </w:r>
    <w:r w:rsidR="008B449C">
      <w:rPr>
        <w:b/>
        <w:noProof/>
        <w:sz w:val="16"/>
      </w:rPr>
      <w:t>9</w:t>
    </w:r>
    <w:r>
      <w:rPr>
        <w:b/>
        <w:sz w:val="16"/>
      </w:rPr>
      <w:fldChar w:fldCharType="end"/>
    </w:r>
    <w:r>
      <w:rPr>
        <w:b/>
        <w:sz w:val="16"/>
      </w:rPr>
      <w:t xml:space="preserve"> of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\*ARABIC </w:instrText>
    </w:r>
    <w:r>
      <w:rPr>
        <w:b/>
        <w:sz w:val="16"/>
      </w:rPr>
      <w:fldChar w:fldCharType="separate"/>
    </w:r>
    <w:r w:rsidR="008B449C">
      <w:rPr>
        <w:b/>
        <w:noProof/>
        <w:sz w:val="16"/>
      </w:rPr>
      <w:t>9</w:t>
    </w:r>
    <w:r>
      <w:rPr>
        <w:b/>
        <w:sz w:val="16"/>
      </w:rPr>
      <w:fldChar w:fldCharType="end"/>
    </w:r>
    <w:r>
      <w:rPr>
        <w:b/>
        <w:sz w:val="16"/>
      </w:rPr>
      <w:tab/>
    </w:r>
    <w:r>
      <w:rPr>
        <w:b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B889" w14:textId="77777777" w:rsidR="00A363E0" w:rsidRDefault="00A363E0">
      <w:r>
        <w:separator/>
      </w:r>
    </w:p>
  </w:footnote>
  <w:footnote w:type="continuationSeparator" w:id="0">
    <w:p w14:paraId="03A91A25" w14:textId="77777777" w:rsidR="00A363E0" w:rsidRDefault="00A36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14778"/>
    </w:tblGrid>
    <w:tr w:rsidR="00EB7D91" w14:paraId="1AF90B81" w14:textId="77777777">
      <w:trPr>
        <w:trHeight w:val="530"/>
      </w:trPr>
      <w:tc>
        <w:tcPr>
          <w:tcW w:w="14778" w:type="dxa"/>
        </w:tcPr>
        <w:p w14:paraId="0B01C2A0" w14:textId="77777777" w:rsidR="00EB7D91" w:rsidRDefault="000C08AF">
          <w:r>
            <w:rPr>
              <w:noProof/>
              <w:lang w:eastAsia="en-US"/>
            </w:rPr>
            <w:drawing>
              <wp:inline distT="0" distB="0" distL="0" distR="0" wp14:anchorId="772294CE" wp14:editId="04B38CDD">
                <wp:extent cx="2171700" cy="1095375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D943D1B" w14:textId="77777777" w:rsidR="00EB7D91" w:rsidRDefault="00EB7D91">
          <w:pPr>
            <w:pStyle w:val="Header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8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778"/>
    </w:tblGrid>
    <w:tr w:rsidR="00EB7D91" w14:paraId="71AB0FDF" w14:textId="77777777">
      <w:trPr>
        <w:trHeight w:val="530"/>
      </w:trPr>
      <w:tc>
        <w:tcPr>
          <w:tcW w:w="14778" w:type="dxa"/>
        </w:tcPr>
        <w:p w14:paraId="396FA3E7" w14:textId="77777777" w:rsidR="00EB7D91" w:rsidRDefault="000C08AF">
          <w:r>
            <w:rPr>
              <w:noProof/>
              <w:lang w:eastAsia="en-US"/>
            </w:rPr>
            <w:drawing>
              <wp:inline distT="0" distB="0" distL="0" distR="0" wp14:anchorId="772FAEA8" wp14:editId="7B4C61F5">
                <wp:extent cx="2171700" cy="10953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AEF9C7A" w14:textId="48D74609" w:rsidR="000C08AF" w:rsidRPr="00AD78D8" w:rsidRDefault="000C08AF" w:rsidP="000C08AF">
          <w:pPr>
            <w:pStyle w:val="Head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Course Outline </w:t>
          </w:r>
          <w:r>
            <w:rPr>
              <w:b/>
              <w:sz w:val="36"/>
              <w:szCs w:val="36"/>
            </w:rPr>
            <w:tab/>
          </w:r>
          <w:r>
            <w:rPr>
              <w:b/>
              <w:sz w:val="36"/>
              <w:szCs w:val="36"/>
            </w:rPr>
            <w:tab/>
          </w:r>
          <w:r>
            <w:rPr>
              <w:b/>
              <w:sz w:val="36"/>
              <w:szCs w:val="36"/>
            </w:rPr>
            <w:tab/>
          </w:r>
          <w:r>
            <w:rPr>
              <w:b/>
              <w:sz w:val="36"/>
              <w:szCs w:val="36"/>
            </w:rPr>
            <w:tab/>
          </w:r>
          <w:r>
            <w:rPr>
              <w:b/>
              <w:sz w:val="36"/>
              <w:szCs w:val="36"/>
            </w:rPr>
            <w:tab/>
          </w:r>
          <w:r>
            <w:rPr>
              <w:b/>
              <w:sz w:val="36"/>
              <w:szCs w:val="36"/>
            </w:rPr>
            <w:tab/>
          </w:r>
          <w:r w:rsidRPr="000F4D54">
            <w:rPr>
              <w:b/>
              <w:sz w:val="36"/>
              <w:szCs w:val="36"/>
            </w:rPr>
            <w:t>AY 20</w:t>
          </w:r>
          <w:r w:rsidR="002838C1">
            <w:rPr>
              <w:b/>
              <w:sz w:val="36"/>
              <w:szCs w:val="36"/>
            </w:rPr>
            <w:t>23</w:t>
          </w:r>
          <w:r>
            <w:rPr>
              <w:b/>
              <w:sz w:val="36"/>
              <w:szCs w:val="36"/>
            </w:rPr>
            <w:t xml:space="preserve"> – 202</w:t>
          </w:r>
          <w:r w:rsidR="002838C1">
            <w:rPr>
              <w:b/>
              <w:sz w:val="36"/>
              <w:szCs w:val="36"/>
            </w:rPr>
            <w:t>4</w:t>
          </w:r>
        </w:p>
        <w:p w14:paraId="2552B9B5" w14:textId="77777777" w:rsidR="00EB7D91" w:rsidRDefault="00EB7D91">
          <w:pPr>
            <w:pStyle w:val="Header"/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0F566" w14:textId="77777777" w:rsidR="00961122" w:rsidRDefault="008B449C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3844"/>
      <w:gridCol w:w="5940"/>
      <w:gridCol w:w="4893"/>
    </w:tblGrid>
    <w:tr w:rsidR="00EB7D91" w14:paraId="798F0241" w14:textId="77777777">
      <w:trPr>
        <w:trHeight w:val="530"/>
      </w:trPr>
      <w:tc>
        <w:tcPr>
          <w:tcW w:w="9784" w:type="dxa"/>
          <w:gridSpan w:val="2"/>
        </w:tcPr>
        <w:p w14:paraId="1292BE58" w14:textId="77777777" w:rsidR="00EB7D91" w:rsidRDefault="00EB7D91" w:rsidP="003C0CB5">
          <w:pPr>
            <w:pStyle w:val="Header"/>
            <w:tabs>
              <w:tab w:val="clear" w:pos="4320"/>
              <w:tab w:val="clear" w:pos="8640"/>
              <w:tab w:val="left" w:pos="11502"/>
            </w:tabs>
            <w:rPr>
              <w:b/>
              <w:sz w:val="28"/>
            </w:rPr>
          </w:pPr>
        </w:p>
      </w:tc>
      <w:tc>
        <w:tcPr>
          <w:tcW w:w="4893" w:type="dxa"/>
        </w:tcPr>
        <w:p w14:paraId="229CEF24" w14:textId="77777777" w:rsidR="00EB7D91" w:rsidRDefault="00EB7D91">
          <w:pPr>
            <w:pStyle w:val="Header"/>
            <w:tabs>
              <w:tab w:val="clear" w:pos="4320"/>
              <w:tab w:val="clear" w:pos="8640"/>
              <w:tab w:val="left" w:pos="11502"/>
            </w:tabs>
            <w:rPr>
              <w:b/>
              <w:i/>
            </w:rPr>
          </w:pPr>
          <w:r>
            <w:rPr>
              <w:b/>
              <w:i/>
            </w:rPr>
            <w:t>COSC 190</w:t>
          </w:r>
        </w:p>
      </w:tc>
    </w:tr>
    <w:tr w:rsidR="00EB7D91" w14:paraId="26C83A36" w14:textId="77777777">
      <w:trPr>
        <w:trHeight w:val="452"/>
      </w:trPr>
      <w:tc>
        <w:tcPr>
          <w:tcW w:w="3844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FFFFFF" w:fill="000000"/>
        </w:tcPr>
        <w:p w14:paraId="7E567112" w14:textId="77777777" w:rsidR="00EB7D91" w:rsidRDefault="00EB7D91">
          <w:pPr>
            <w:jc w:val="center"/>
            <w:rPr>
              <w:b/>
            </w:rPr>
          </w:pPr>
          <w:r>
            <w:rPr>
              <w:b/>
            </w:rPr>
            <w:t>Learning Outcomes/</w:t>
          </w:r>
        </w:p>
        <w:p w14:paraId="553CAA50" w14:textId="77777777" w:rsidR="00EB7D91" w:rsidRDefault="00EB7D91">
          <w:pPr>
            <w:jc w:val="center"/>
            <w:rPr>
              <w:b/>
            </w:rPr>
          </w:pPr>
          <w:r>
            <w:rPr>
              <w:b/>
            </w:rPr>
            <w:t>Assessment Tools</w:t>
          </w:r>
        </w:p>
      </w:tc>
      <w:tc>
        <w:tcPr>
          <w:tcW w:w="594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FFFFFF" w:fill="000000"/>
        </w:tcPr>
        <w:p w14:paraId="135E92C3" w14:textId="77777777" w:rsidR="00EB7D91" w:rsidRDefault="00EB7D91">
          <w:pPr>
            <w:jc w:val="center"/>
            <w:rPr>
              <w:b/>
            </w:rPr>
          </w:pPr>
          <w:r>
            <w:rPr>
              <w:b/>
            </w:rPr>
            <w:t>Learning Steps</w:t>
          </w:r>
        </w:p>
      </w:tc>
      <w:tc>
        <w:tcPr>
          <w:tcW w:w="489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FFFFFF" w:fill="000000"/>
        </w:tcPr>
        <w:p w14:paraId="2E30F232" w14:textId="77777777" w:rsidR="00EB7D91" w:rsidRDefault="00EB7D91">
          <w:pPr>
            <w:jc w:val="center"/>
            <w:rPr>
              <w:b/>
            </w:rPr>
          </w:pPr>
          <w:r>
            <w:rPr>
              <w:b/>
            </w:rPr>
            <w:t>Learning Activities/Resources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2BAD2FE"/>
    <w:name w:val="WW8Num3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1.%2"/>
      <w:lvlJc w:val="left"/>
      <w:pPr>
        <w:ind w:left="1152" w:hanging="1080"/>
      </w:pPr>
      <w:rPr>
        <w:rFonts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00000003"/>
    <w:name w:val="WW8Num11"/>
    <w:lvl w:ilvl="0">
      <w:start w:val="7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6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 w15:restartNumberingAfterBreak="0">
    <w:nsid w:val="00000005"/>
    <w:multiLevelType w:val="multilevel"/>
    <w:tmpl w:val="00000005"/>
    <w:name w:val="WW8Num15"/>
    <w:lvl w:ilvl="0">
      <w:start w:val="7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7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4" w15:restartNumberingAfterBreak="0">
    <w:nsid w:val="00000006"/>
    <w:multiLevelType w:val="multilevel"/>
    <w:tmpl w:val="00000006"/>
    <w:name w:val="WW8Num27"/>
    <w:lvl w:ilvl="0">
      <w:start w:val="3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3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5" w15:restartNumberingAfterBreak="0">
    <w:nsid w:val="00000007"/>
    <w:multiLevelType w:val="multilevel"/>
    <w:tmpl w:val="00000007"/>
    <w:name w:val="WW8Num32"/>
    <w:lvl w:ilvl="0">
      <w:start w:val="3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4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6" w15:restartNumberingAfterBreak="0">
    <w:nsid w:val="00000008"/>
    <w:multiLevelType w:val="multilevel"/>
    <w:tmpl w:val="00000008"/>
    <w:name w:val="WW8Num39"/>
    <w:lvl w:ilvl="0">
      <w:start w:val="1"/>
      <w:numFmt w:val="decimal"/>
      <w:suff w:val="nothing"/>
      <w:lvlText w:val="11.%1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7" w15:restartNumberingAfterBreak="0">
    <w:nsid w:val="00000009"/>
    <w:multiLevelType w:val="multilevel"/>
    <w:tmpl w:val="00000009"/>
    <w:name w:val="WW8Num41"/>
    <w:lvl w:ilvl="0">
      <w:start w:val="6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8" w15:restartNumberingAfterBreak="0">
    <w:nsid w:val="0000000A"/>
    <w:multiLevelType w:val="multilevel"/>
    <w:tmpl w:val="0000000A"/>
    <w:name w:val="WW8Num58"/>
    <w:lvl w:ilvl="0">
      <w:start w:val="3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3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9" w15:restartNumberingAfterBreak="0">
    <w:nsid w:val="0000000B"/>
    <w:multiLevelType w:val="multilevel"/>
    <w:tmpl w:val="0000000B"/>
    <w:name w:val="WW8Num62"/>
    <w:lvl w:ilvl="0">
      <w:start w:val="1"/>
      <w:numFmt w:val="decimal"/>
      <w:suff w:val="nothing"/>
      <w:lvlText w:val="5.%1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0" w15:restartNumberingAfterBreak="0">
    <w:nsid w:val="0000000C"/>
    <w:multiLevelType w:val="multilevel"/>
    <w:tmpl w:val="0000000C"/>
    <w:name w:val="WW8Num63"/>
    <w:lvl w:ilvl="0">
      <w:start w:val="7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9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11" w15:restartNumberingAfterBreak="0">
    <w:nsid w:val="0000000D"/>
    <w:multiLevelType w:val="multilevel"/>
    <w:tmpl w:val="0000000D"/>
    <w:name w:val="WW8Num74"/>
    <w:lvl w:ilvl="0">
      <w:start w:val="1"/>
      <w:numFmt w:val="decimal"/>
      <w:suff w:val="nothing"/>
      <w:lvlText w:val="10.%1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2" w15:restartNumberingAfterBreak="0">
    <w:nsid w:val="0000000E"/>
    <w:multiLevelType w:val="multilevel"/>
    <w:tmpl w:val="0000000E"/>
    <w:name w:val="WW8Num76"/>
    <w:lvl w:ilvl="0">
      <w:start w:val="1"/>
      <w:numFmt w:val="decimal"/>
      <w:suff w:val="nothing"/>
      <w:lvlText w:val="11.%1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3" w15:restartNumberingAfterBreak="0">
    <w:nsid w:val="0000000F"/>
    <w:multiLevelType w:val="multilevel"/>
    <w:tmpl w:val="0000000F"/>
    <w:name w:val="WW8Num83"/>
    <w:lvl w:ilvl="0">
      <w:start w:val="3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2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14" w15:restartNumberingAfterBreak="0">
    <w:nsid w:val="00000010"/>
    <w:multiLevelType w:val="multilevel"/>
    <w:tmpl w:val="00000010"/>
    <w:name w:val="WW8Num84"/>
    <w:lvl w:ilvl="0">
      <w:start w:val="7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9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15" w15:restartNumberingAfterBreak="0">
    <w:nsid w:val="00000011"/>
    <w:multiLevelType w:val="multilevel"/>
    <w:tmpl w:val="00000011"/>
    <w:name w:val="WW8Num88"/>
    <w:lvl w:ilvl="0">
      <w:start w:val="5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1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16" w15:restartNumberingAfterBreak="0">
    <w:nsid w:val="00000012"/>
    <w:multiLevelType w:val="multilevel"/>
    <w:tmpl w:val="0C94EF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00000013"/>
    <w:multiLevelType w:val="multilevel"/>
    <w:tmpl w:val="8B4ED7A8"/>
    <w:name w:val="WW8Num91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00000014"/>
    <w:multiLevelType w:val="multilevel"/>
    <w:tmpl w:val="00000014"/>
    <w:name w:val="WW8Num96"/>
    <w:lvl w:ilvl="0">
      <w:start w:val="7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6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19" w15:restartNumberingAfterBreak="0">
    <w:nsid w:val="00000015"/>
    <w:multiLevelType w:val="multilevel"/>
    <w:tmpl w:val="00000015"/>
    <w:name w:val="WW8Num104"/>
    <w:lvl w:ilvl="0">
      <w:start w:val="1"/>
      <w:numFmt w:val="decimal"/>
      <w:suff w:val="nothing"/>
      <w:lvlText w:val="10.%1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20" w15:restartNumberingAfterBreak="0">
    <w:nsid w:val="00000016"/>
    <w:multiLevelType w:val="multilevel"/>
    <w:tmpl w:val="F4A26BCE"/>
    <w:name w:val="WW8Num1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00000017"/>
    <w:multiLevelType w:val="multilevel"/>
    <w:tmpl w:val="00000017"/>
    <w:name w:val="WW8Num107"/>
    <w:lvl w:ilvl="0">
      <w:start w:val="3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4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22" w15:restartNumberingAfterBreak="0">
    <w:nsid w:val="00000018"/>
    <w:multiLevelType w:val="multilevel"/>
    <w:tmpl w:val="00000018"/>
    <w:name w:val="WW8Num108"/>
    <w:lvl w:ilvl="0">
      <w:start w:val="7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8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23" w15:restartNumberingAfterBreak="0">
    <w:nsid w:val="00000019"/>
    <w:multiLevelType w:val="multilevel"/>
    <w:tmpl w:val="00000019"/>
    <w:name w:val="WW8Num110"/>
    <w:lvl w:ilvl="0">
      <w:start w:val="7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7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24" w15:restartNumberingAfterBreak="0">
    <w:nsid w:val="0000001A"/>
    <w:multiLevelType w:val="multilevel"/>
    <w:tmpl w:val="0000001A"/>
    <w:name w:val="WW8Num118"/>
    <w:lvl w:ilvl="0">
      <w:start w:val="7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8.%2"/>
      <w:lvlJc w:val="left"/>
    </w:lvl>
    <w:lvl w:ilvl="2">
      <w:start w:val="1"/>
      <w:numFmt w:val="bullet"/>
      <w:suff w:val="nothing"/>
      <w:lvlText w:val=""/>
      <w:lvlJc w:val="left"/>
      <w:rPr>
        <w:rFonts w:ascii="Symbol" w:hAnsi="Symbol"/>
        <w:sz w:val="24"/>
      </w:rPr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start w:val="1"/>
      <w:numFmt w:val="decimal"/>
      <w:suff w:val="nothing"/>
      <w:lvlText w:val="%1.%2.%3.%4.%5.%6.%7.%8."/>
      <w:lvlJc w:val="left"/>
    </w:lvl>
    <w:lvl w:ilvl="8">
      <w:start w:val="1"/>
      <w:numFmt w:val="decimal"/>
      <w:suff w:val="nothing"/>
      <w:lvlText w:val="%1.%2.%3.%4.%5.%6.%7.%8.%9."/>
      <w:lvlJc w:val="left"/>
    </w:lvl>
  </w:abstractNum>
  <w:abstractNum w:abstractNumId="25" w15:restartNumberingAfterBreak="0">
    <w:nsid w:val="0000001B"/>
    <w:multiLevelType w:val="multilevel"/>
    <w:tmpl w:val="0000001B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6" w15:restartNumberingAfterBreak="0">
    <w:nsid w:val="01485E85"/>
    <w:multiLevelType w:val="multilevel"/>
    <w:tmpl w:val="D5444BAE"/>
    <w:name w:val="WW8Num912323333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7.%2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071D160B"/>
    <w:multiLevelType w:val="multilevel"/>
    <w:tmpl w:val="83D2782C"/>
    <w:name w:val="WW8Num9124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2.%2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0E976134"/>
    <w:multiLevelType w:val="multilevel"/>
    <w:tmpl w:val="CA407F9E"/>
    <w:name w:val="WW8Num91233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3.%2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13282547"/>
    <w:multiLevelType w:val="multilevel"/>
    <w:tmpl w:val="81D89BF8"/>
    <w:name w:val="WW8Num912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18C33094"/>
    <w:multiLevelType w:val="multilevel"/>
    <w:tmpl w:val="B4E64D7A"/>
    <w:name w:val="WW8Num91232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3.%2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192F6795"/>
    <w:multiLevelType w:val="multilevel"/>
    <w:tmpl w:val="E8C2EFD2"/>
    <w:name w:val="WW8Num91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648"/>
        </w:tabs>
        <w:ind w:left="648" w:hanging="648"/>
      </w:pPr>
      <w:rPr>
        <w:rFonts w:hint="default"/>
        <w:i w:val="0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20115278"/>
    <w:multiLevelType w:val="hybridMultilevel"/>
    <w:tmpl w:val="071AC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62469B"/>
    <w:multiLevelType w:val="multilevel"/>
    <w:tmpl w:val="BFA0E0EC"/>
    <w:name w:val="WW8Num91232333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260B3CC8"/>
    <w:multiLevelType w:val="multilevel"/>
    <w:tmpl w:val="D65AB3CA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35" w15:restartNumberingAfterBreak="0">
    <w:nsid w:val="265B3BB4"/>
    <w:multiLevelType w:val="multilevel"/>
    <w:tmpl w:val="0980C0C6"/>
    <w:name w:val="WW8Num9123233332232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10.1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29CE0529"/>
    <w:multiLevelType w:val="multilevel"/>
    <w:tmpl w:val="3B000074"/>
    <w:name w:val="WW8Num913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1.%2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2F8F2B91"/>
    <w:multiLevelType w:val="multilevel"/>
    <w:tmpl w:val="946A3A6A"/>
    <w:name w:val="WW8Num90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2FC12B39"/>
    <w:multiLevelType w:val="multilevel"/>
    <w:tmpl w:val="A2425FAA"/>
    <w:name w:val="WW8Num912323333223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10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306F5E05"/>
    <w:multiLevelType w:val="multilevel"/>
    <w:tmpl w:val="BEAA278C"/>
    <w:name w:val="WW8Num9123233332233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9.1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36E658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39C56D3D"/>
    <w:multiLevelType w:val="multilevel"/>
    <w:tmpl w:val="42E259FC"/>
    <w:name w:val="WW8Num9123233332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3B543F07"/>
    <w:multiLevelType w:val="multilevel"/>
    <w:tmpl w:val="79C4E4CE"/>
    <w:name w:val="WW8Num9123233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5.%2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3" w15:restartNumberingAfterBreak="0">
    <w:nsid w:val="3FB01690"/>
    <w:multiLevelType w:val="multilevel"/>
    <w:tmpl w:val="42BC8906"/>
    <w:name w:val="WW8Num912323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4" w15:restartNumberingAfterBreak="0">
    <w:nsid w:val="46654BA1"/>
    <w:multiLevelType w:val="multilevel"/>
    <w:tmpl w:val="3D4ABC16"/>
    <w:name w:val="WW8Num912323333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5" w15:restartNumberingAfterBreak="0">
    <w:nsid w:val="50A512D7"/>
    <w:multiLevelType w:val="multilevel"/>
    <w:tmpl w:val="F08004E8"/>
    <w:name w:val="WW8Num9123233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6" w15:restartNumberingAfterBreak="0">
    <w:nsid w:val="52060975"/>
    <w:multiLevelType w:val="multilevel"/>
    <w:tmpl w:val="237CA584"/>
    <w:name w:val="WW8Num91232333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7.%2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55195ACE"/>
    <w:multiLevelType w:val="multilevel"/>
    <w:tmpl w:val="D3EE08A4"/>
    <w:name w:val="WW8Num9123233332233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11.1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8" w15:restartNumberingAfterBreak="0">
    <w:nsid w:val="556E3065"/>
    <w:multiLevelType w:val="multilevel"/>
    <w:tmpl w:val="BEAA278C"/>
    <w:name w:val="WW8Num912323333223222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9.1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9" w15:restartNumberingAfterBreak="0">
    <w:nsid w:val="62C84F32"/>
    <w:multiLevelType w:val="multilevel"/>
    <w:tmpl w:val="C8C48606"/>
    <w:name w:val="WW8Num9123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0" w15:restartNumberingAfterBreak="0">
    <w:nsid w:val="63DC2CC9"/>
    <w:multiLevelType w:val="multilevel"/>
    <w:tmpl w:val="7FC67618"/>
    <w:name w:val="WW8Num912323333223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9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1" w15:restartNumberingAfterBreak="0">
    <w:nsid w:val="6B6849C7"/>
    <w:multiLevelType w:val="multilevel"/>
    <w:tmpl w:val="26701F18"/>
    <w:name w:val="WW8Num91232333322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8.%2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2" w15:restartNumberingAfterBreak="0">
    <w:nsid w:val="727A7084"/>
    <w:multiLevelType w:val="multilevel"/>
    <w:tmpl w:val="BEAA278C"/>
    <w:name w:val="WW8Num91232333322322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9.1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3" w15:restartNumberingAfterBreak="0">
    <w:nsid w:val="738C020A"/>
    <w:multiLevelType w:val="multilevel"/>
    <w:tmpl w:val="E86E51B6"/>
    <w:name w:val="WW8Num9123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4" w15:restartNumberingAfterBreak="0">
    <w:nsid w:val="7C343500"/>
    <w:multiLevelType w:val="multilevel"/>
    <w:tmpl w:val="DE3AF588"/>
    <w:name w:val="WW8Num9123232"/>
    <w:lvl w:ilvl="0">
      <w:start w:val="3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4.%2.1"/>
      <w:lvlJc w:val="left"/>
      <w:pPr>
        <w:tabs>
          <w:tab w:val="num" w:pos="864"/>
        </w:tabs>
        <w:ind w:left="864" w:hanging="864"/>
      </w:pPr>
      <w:rPr>
        <w:rFonts w:hint="default"/>
        <w:color w:val="auto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029333896">
    <w:abstractNumId w:val="16"/>
  </w:num>
  <w:num w:numId="2" w16cid:durableId="293413787">
    <w:abstractNumId w:val="17"/>
  </w:num>
  <w:num w:numId="3" w16cid:durableId="2044137666">
    <w:abstractNumId w:val="20"/>
  </w:num>
  <w:num w:numId="4" w16cid:durableId="506135036">
    <w:abstractNumId w:val="25"/>
  </w:num>
  <w:num w:numId="5" w16cid:durableId="1592276259">
    <w:abstractNumId w:val="49"/>
  </w:num>
  <w:num w:numId="6" w16cid:durableId="378746383">
    <w:abstractNumId w:val="53"/>
  </w:num>
  <w:num w:numId="7" w16cid:durableId="1486126006">
    <w:abstractNumId w:val="36"/>
  </w:num>
  <w:num w:numId="8" w16cid:durableId="1948728791">
    <w:abstractNumId w:val="30"/>
  </w:num>
  <w:num w:numId="9" w16cid:durableId="387532798">
    <w:abstractNumId w:val="43"/>
  </w:num>
  <w:num w:numId="10" w16cid:durableId="1081222083">
    <w:abstractNumId w:val="54"/>
  </w:num>
  <w:num w:numId="11" w16cid:durableId="474487671">
    <w:abstractNumId w:val="45"/>
  </w:num>
  <w:num w:numId="12" w16cid:durableId="1322388085">
    <w:abstractNumId w:val="42"/>
  </w:num>
  <w:num w:numId="13" w16cid:durableId="529992687">
    <w:abstractNumId w:val="33"/>
  </w:num>
  <w:num w:numId="14" w16cid:durableId="1573858105">
    <w:abstractNumId w:val="44"/>
  </w:num>
  <w:num w:numId="15" w16cid:durableId="1599215311">
    <w:abstractNumId w:val="26"/>
  </w:num>
  <w:num w:numId="16" w16cid:durableId="610476787">
    <w:abstractNumId w:val="41"/>
  </w:num>
  <w:num w:numId="17" w16cid:durableId="267851682">
    <w:abstractNumId w:val="51"/>
  </w:num>
  <w:num w:numId="18" w16cid:durableId="9110623">
    <w:abstractNumId w:val="50"/>
  </w:num>
  <w:num w:numId="19" w16cid:durableId="1065253757">
    <w:abstractNumId w:val="38"/>
  </w:num>
  <w:num w:numId="20" w16cid:durableId="859398678">
    <w:abstractNumId w:val="35"/>
  </w:num>
  <w:num w:numId="21" w16cid:durableId="836655033">
    <w:abstractNumId w:val="39"/>
  </w:num>
  <w:num w:numId="22" w16cid:durableId="615333665">
    <w:abstractNumId w:val="34"/>
  </w:num>
  <w:num w:numId="23" w16cid:durableId="1830242750">
    <w:abstractNumId w:val="28"/>
    <w:lvlOverride w:ilvl="0">
      <w:lvl w:ilvl="0">
        <w:start w:val="3"/>
        <w:numFmt w:val="decimal"/>
        <w:suff w:val="nothing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.1"/>
        <w:lvlJc w:val="left"/>
        <w:pPr>
          <w:tabs>
            <w:tab w:val="num" w:pos="864"/>
          </w:tabs>
          <w:ind w:left="864" w:hanging="864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suff w:val="nothing"/>
        <w:lvlText w:val=""/>
        <w:lvlJc w:val="left"/>
        <w:pPr>
          <w:ind w:left="0" w:firstLine="0"/>
        </w:pPr>
        <w:rPr>
          <w:rFonts w:ascii="Symbol" w:hAnsi="Symbol" w:hint="default"/>
          <w:color w:val="auto"/>
          <w:sz w:val="24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4" w16cid:durableId="863446910">
    <w:abstractNumId w:val="46"/>
    <w:lvlOverride w:ilvl="0">
      <w:lvl w:ilvl="0">
        <w:start w:val="3"/>
        <w:numFmt w:val="decimal"/>
        <w:suff w:val="nothing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6.%2.1"/>
        <w:lvlJc w:val="left"/>
        <w:pPr>
          <w:tabs>
            <w:tab w:val="num" w:pos="864"/>
          </w:tabs>
          <w:ind w:left="864" w:hanging="864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suff w:val="nothing"/>
        <w:lvlText w:val=""/>
        <w:lvlJc w:val="left"/>
        <w:pPr>
          <w:ind w:left="0" w:firstLine="0"/>
        </w:pPr>
        <w:rPr>
          <w:rFonts w:ascii="Symbol" w:hAnsi="Symbol" w:hint="default"/>
          <w:color w:val="auto"/>
          <w:sz w:val="24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5" w16cid:durableId="866991622">
    <w:abstractNumId w:val="35"/>
    <w:lvlOverride w:ilvl="0">
      <w:lvl w:ilvl="0">
        <w:start w:val="3"/>
        <w:numFmt w:val="decimal"/>
        <w:suff w:val="nothing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lvlText w:val="11.1.2"/>
        <w:lvlJc w:val="left"/>
        <w:pPr>
          <w:tabs>
            <w:tab w:val="num" w:pos="864"/>
          </w:tabs>
          <w:ind w:left="864" w:hanging="864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suff w:val="nothing"/>
        <w:lvlText w:val=""/>
        <w:lvlJc w:val="left"/>
        <w:pPr>
          <w:ind w:left="0" w:firstLine="0"/>
        </w:pPr>
        <w:rPr>
          <w:rFonts w:ascii="Symbol" w:hAnsi="Symbol" w:hint="default"/>
          <w:color w:val="auto"/>
          <w:sz w:val="24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6" w16cid:durableId="430049749">
    <w:abstractNumId w:val="35"/>
    <w:lvlOverride w:ilvl="0">
      <w:lvl w:ilvl="0">
        <w:start w:val="3"/>
        <w:numFmt w:val="decimal"/>
        <w:suff w:val="nothing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lvlText w:val="11.1.3"/>
        <w:lvlJc w:val="left"/>
        <w:pPr>
          <w:tabs>
            <w:tab w:val="num" w:pos="864"/>
          </w:tabs>
          <w:ind w:left="864" w:hanging="864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suff w:val="nothing"/>
        <w:lvlText w:val=""/>
        <w:lvlJc w:val="left"/>
        <w:pPr>
          <w:ind w:left="0" w:firstLine="0"/>
        </w:pPr>
        <w:rPr>
          <w:rFonts w:ascii="Symbol" w:hAnsi="Symbol" w:hint="default"/>
          <w:color w:val="auto"/>
          <w:sz w:val="24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7" w16cid:durableId="10570673">
    <w:abstractNumId w:val="35"/>
    <w:lvlOverride w:ilvl="0">
      <w:lvl w:ilvl="0">
        <w:start w:val="3"/>
        <w:numFmt w:val="decimal"/>
        <w:suff w:val="nothing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lvlText w:val="10.3.1"/>
        <w:lvlJc w:val="left"/>
        <w:pPr>
          <w:tabs>
            <w:tab w:val="num" w:pos="864"/>
          </w:tabs>
          <w:ind w:left="864" w:hanging="864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suff w:val="nothing"/>
        <w:lvlText w:val=""/>
        <w:lvlJc w:val="left"/>
        <w:pPr>
          <w:ind w:left="0" w:firstLine="0"/>
        </w:pPr>
        <w:rPr>
          <w:rFonts w:ascii="Symbol" w:hAnsi="Symbol" w:hint="default"/>
          <w:color w:val="auto"/>
          <w:sz w:val="24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8" w16cid:durableId="1643149374">
    <w:abstractNumId w:val="35"/>
    <w:lvlOverride w:ilvl="0">
      <w:lvl w:ilvl="0">
        <w:start w:val="3"/>
        <w:numFmt w:val="decimal"/>
        <w:suff w:val="nothing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lvlText w:val="10.2.1"/>
        <w:lvlJc w:val="left"/>
        <w:pPr>
          <w:tabs>
            <w:tab w:val="num" w:pos="864"/>
          </w:tabs>
          <w:ind w:left="864" w:hanging="864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suff w:val="nothing"/>
        <w:lvlText w:val=""/>
        <w:lvlJc w:val="left"/>
        <w:pPr>
          <w:ind w:left="0" w:firstLine="0"/>
        </w:pPr>
        <w:rPr>
          <w:rFonts w:ascii="Symbol" w:hAnsi="Symbol" w:hint="default"/>
          <w:color w:val="auto"/>
          <w:sz w:val="24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9" w16cid:durableId="380711633">
    <w:abstractNumId w:val="35"/>
    <w:lvlOverride w:ilvl="0">
      <w:lvl w:ilvl="0">
        <w:start w:val="3"/>
        <w:numFmt w:val="decimal"/>
        <w:suff w:val="nothing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lvlText w:val="11.1.1"/>
        <w:lvlJc w:val="left"/>
        <w:pPr>
          <w:tabs>
            <w:tab w:val="num" w:pos="864"/>
          </w:tabs>
          <w:ind w:left="864" w:hanging="864"/>
        </w:pPr>
        <w:rPr>
          <w:rFonts w:hint="default"/>
          <w:color w:val="auto"/>
        </w:rPr>
      </w:lvl>
    </w:lvlOverride>
    <w:lvlOverride w:ilvl="2">
      <w:lvl w:ilvl="2">
        <w:start w:val="1"/>
        <w:numFmt w:val="bullet"/>
        <w:suff w:val="nothing"/>
        <w:lvlText w:val=""/>
        <w:lvlJc w:val="left"/>
        <w:pPr>
          <w:ind w:left="0" w:firstLine="0"/>
        </w:pPr>
        <w:rPr>
          <w:rFonts w:ascii="Symbol" w:hAnsi="Symbol" w:hint="default"/>
          <w:color w:val="auto"/>
          <w:sz w:val="24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30" w16cid:durableId="556935790">
    <w:abstractNumId w:val="32"/>
  </w:num>
  <w:num w:numId="31" w16cid:durableId="1585262120">
    <w:abstractNumId w:val="4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A22"/>
    <w:rsid w:val="00001BE1"/>
    <w:rsid w:val="00017C66"/>
    <w:rsid w:val="00023E9D"/>
    <w:rsid w:val="000261D7"/>
    <w:rsid w:val="000359BC"/>
    <w:rsid w:val="00071C8D"/>
    <w:rsid w:val="00091874"/>
    <w:rsid w:val="00092B76"/>
    <w:rsid w:val="000C08AF"/>
    <w:rsid w:val="000C27F6"/>
    <w:rsid w:val="000C4F87"/>
    <w:rsid w:val="000C6116"/>
    <w:rsid w:val="000C6EDA"/>
    <w:rsid w:val="001315FE"/>
    <w:rsid w:val="001372C5"/>
    <w:rsid w:val="001548ED"/>
    <w:rsid w:val="00175E17"/>
    <w:rsid w:val="00184256"/>
    <w:rsid w:val="001A2F6C"/>
    <w:rsid w:val="001A7871"/>
    <w:rsid w:val="001B6ACB"/>
    <w:rsid w:val="001E435C"/>
    <w:rsid w:val="001E7664"/>
    <w:rsid w:val="002110B3"/>
    <w:rsid w:val="0025081D"/>
    <w:rsid w:val="00252755"/>
    <w:rsid w:val="002838C1"/>
    <w:rsid w:val="002B7C58"/>
    <w:rsid w:val="00313B8A"/>
    <w:rsid w:val="0033002F"/>
    <w:rsid w:val="00334FA6"/>
    <w:rsid w:val="003372C5"/>
    <w:rsid w:val="0037380C"/>
    <w:rsid w:val="00394394"/>
    <w:rsid w:val="003C0CB5"/>
    <w:rsid w:val="003D49EB"/>
    <w:rsid w:val="003D4F60"/>
    <w:rsid w:val="003E1F78"/>
    <w:rsid w:val="003E3525"/>
    <w:rsid w:val="00411F5A"/>
    <w:rsid w:val="00443255"/>
    <w:rsid w:val="004571DD"/>
    <w:rsid w:val="004572E3"/>
    <w:rsid w:val="004918CE"/>
    <w:rsid w:val="004C30F4"/>
    <w:rsid w:val="004F7A8A"/>
    <w:rsid w:val="0050485F"/>
    <w:rsid w:val="00507B4E"/>
    <w:rsid w:val="0053723C"/>
    <w:rsid w:val="00550C7F"/>
    <w:rsid w:val="00551DDD"/>
    <w:rsid w:val="00562FFA"/>
    <w:rsid w:val="005B2E9B"/>
    <w:rsid w:val="005B68F7"/>
    <w:rsid w:val="005C2749"/>
    <w:rsid w:val="005D430E"/>
    <w:rsid w:val="0065610C"/>
    <w:rsid w:val="006A17F3"/>
    <w:rsid w:val="00716229"/>
    <w:rsid w:val="007934C9"/>
    <w:rsid w:val="007B5A22"/>
    <w:rsid w:val="007F3655"/>
    <w:rsid w:val="0080287E"/>
    <w:rsid w:val="00813104"/>
    <w:rsid w:val="008137F6"/>
    <w:rsid w:val="00824F9A"/>
    <w:rsid w:val="00856527"/>
    <w:rsid w:val="008B449C"/>
    <w:rsid w:val="008B7942"/>
    <w:rsid w:val="008D6A33"/>
    <w:rsid w:val="00923AE3"/>
    <w:rsid w:val="00945255"/>
    <w:rsid w:val="009520FD"/>
    <w:rsid w:val="009554B0"/>
    <w:rsid w:val="00957AF9"/>
    <w:rsid w:val="00961122"/>
    <w:rsid w:val="009625A2"/>
    <w:rsid w:val="009A7F78"/>
    <w:rsid w:val="00A3126A"/>
    <w:rsid w:val="00A363E0"/>
    <w:rsid w:val="00A65EDC"/>
    <w:rsid w:val="00B00789"/>
    <w:rsid w:val="00B669CF"/>
    <w:rsid w:val="00BA5466"/>
    <w:rsid w:val="00BD7543"/>
    <w:rsid w:val="00BD7FC5"/>
    <w:rsid w:val="00BE1227"/>
    <w:rsid w:val="00C470DB"/>
    <w:rsid w:val="00C63694"/>
    <w:rsid w:val="00C73029"/>
    <w:rsid w:val="00CC0B5F"/>
    <w:rsid w:val="00CD2351"/>
    <w:rsid w:val="00CE0569"/>
    <w:rsid w:val="00D4432C"/>
    <w:rsid w:val="00D44DE1"/>
    <w:rsid w:val="00D650E4"/>
    <w:rsid w:val="00DB2139"/>
    <w:rsid w:val="00DC7547"/>
    <w:rsid w:val="00DF2702"/>
    <w:rsid w:val="00E01302"/>
    <w:rsid w:val="00E31915"/>
    <w:rsid w:val="00E4176D"/>
    <w:rsid w:val="00E73EDD"/>
    <w:rsid w:val="00E77C53"/>
    <w:rsid w:val="00E80276"/>
    <w:rsid w:val="00E97F3C"/>
    <w:rsid w:val="00EA7017"/>
    <w:rsid w:val="00EB7D91"/>
    <w:rsid w:val="00EF289C"/>
    <w:rsid w:val="00F3629E"/>
    <w:rsid w:val="00F40488"/>
    <w:rsid w:val="00F60A92"/>
    <w:rsid w:val="00F62D45"/>
    <w:rsid w:val="00F8406B"/>
    <w:rsid w:val="00F93040"/>
    <w:rsid w:val="00FB1EC4"/>
    <w:rsid w:val="00FC1302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D06A73C"/>
  <w15:chartTrackingRefBased/>
  <w15:docId w15:val="{73004356-13EF-430F-A3A8-AAC608C0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1DDD"/>
    <w:pPr>
      <w:suppressAutoHyphens/>
    </w:pPr>
    <w:rPr>
      <w:rFonts w:ascii="Arial" w:hAnsi="Arial"/>
      <w:sz w:val="24"/>
      <w:lang w:eastAsia="en-CA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2">
    <w:name w:val="WW8Num2z2"/>
    <w:rPr>
      <w:rFonts w:ascii="Symbol" w:hAnsi="Symbol"/>
      <w:color w:val="auto"/>
      <w:sz w:val="24"/>
    </w:rPr>
  </w:style>
  <w:style w:type="character" w:customStyle="1" w:styleId="WW8Num3z2">
    <w:name w:val="WW8Num3z2"/>
    <w:rPr>
      <w:rFonts w:ascii="Symbol" w:hAnsi="Symbol"/>
      <w:color w:val="auto"/>
      <w:sz w:val="24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2">
    <w:name w:val="WW8Num5z2"/>
    <w:rPr>
      <w:rFonts w:ascii="Symbol" w:hAnsi="Symbol"/>
      <w:color w:val="auto"/>
      <w:sz w:val="24"/>
    </w:rPr>
  </w:style>
  <w:style w:type="character" w:customStyle="1" w:styleId="WW8Num7z2">
    <w:name w:val="WW8Num7z2"/>
    <w:rPr>
      <w:rFonts w:ascii="Symbol" w:hAnsi="Symbol"/>
      <w:color w:val="auto"/>
      <w:sz w:val="24"/>
    </w:rPr>
  </w:style>
  <w:style w:type="character" w:customStyle="1" w:styleId="WW8Num8z2">
    <w:name w:val="WW8Num8z2"/>
    <w:rPr>
      <w:rFonts w:ascii="Symbol" w:hAnsi="Symbol"/>
      <w:color w:val="auto"/>
      <w:sz w:val="24"/>
    </w:rPr>
  </w:style>
  <w:style w:type="character" w:customStyle="1" w:styleId="WW8Num11z2">
    <w:name w:val="WW8Num11z2"/>
    <w:rPr>
      <w:rFonts w:ascii="Symbol" w:hAnsi="Symbol"/>
      <w:color w:val="auto"/>
      <w:sz w:val="24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6z2">
    <w:name w:val="WW8Num16z2"/>
    <w:rPr>
      <w:rFonts w:ascii="Symbol" w:hAnsi="Symbol"/>
      <w:color w:val="auto"/>
      <w:sz w:val="24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2">
    <w:name w:val="WW8Num18z2"/>
    <w:rPr>
      <w:rFonts w:ascii="Symbol" w:hAnsi="Symbol"/>
      <w:color w:val="auto"/>
      <w:sz w:val="24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2">
    <w:name w:val="WW8Num20z2"/>
    <w:rPr>
      <w:rFonts w:ascii="Symbol" w:hAnsi="Symbol"/>
      <w:color w:val="auto"/>
      <w:sz w:val="24"/>
    </w:rPr>
  </w:style>
  <w:style w:type="character" w:customStyle="1" w:styleId="WW8Num21z2">
    <w:name w:val="WW8Num21z2"/>
    <w:rPr>
      <w:rFonts w:ascii="Symbol" w:hAnsi="Symbol"/>
      <w:color w:val="auto"/>
      <w:sz w:val="24"/>
    </w:rPr>
  </w:style>
  <w:style w:type="character" w:customStyle="1" w:styleId="WW8Num23z2">
    <w:name w:val="WW8Num23z2"/>
    <w:rPr>
      <w:rFonts w:ascii="Symbol" w:hAnsi="Symbol"/>
      <w:color w:val="auto"/>
      <w:sz w:val="24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2">
    <w:name w:val="WW8Num25z2"/>
    <w:rPr>
      <w:rFonts w:ascii="Symbol" w:hAnsi="Symbol"/>
      <w:color w:val="auto"/>
      <w:sz w:val="24"/>
    </w:rPr>
  </w:style>
  <w:style w:type="character" w:customStyle="1" w:styleId="WW8Num27z2">
    <w:name w:val="WW8Num27z2"/>
    <w:rPr>
      <w:rFonts w:ascii="Symbol" w:hAnsi="Symbol"/>
      <w:color w:val="auto"/>
      <w:sz w:val="24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2">
    <w:name w:val="WW8Num30z2"/>
    <w:rPr>
      <w:rFonts w:ascii="Symbol" w:hAnsi="Symbol"/>
      <w:color w:val="auto"/>
      <w:sz w:val="24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2">
    <w:name w:val="WW8Num32z2"/>
    <w:rPr>
      <w:rFonts w:ascii="Symbol" w:hAnsi="Symbol"/>
      <w:color w:val="auto"/>
      <w:sz w:val="24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4z2">
    <w:name w:val="WW8Num34z2"/>
    <w:rPr>
      <w:rFonts w:ascii="Symbol" w:hAnsi="Symbol"/>
      <w:color w:val="auto"/>
      <w:sz w:val="24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7z2">
    <w:name w:val="WW8Num47z2"/>
    <w:rPr>
      <w:rFonts w:ascii="Symbol" w:hAnsi="Symbol"/>
      <w:color w:val="auto"/>
      <w:sz w:val="24"/>
    </w:rPr>
  </w:style>
  <w:style w:type="character" w:customStyle="1" w:styleId="WW8Num48z2">
    <w:name w:val="WW8Num48z2"/>
    <w:rPr>
      <w:rFonts w:ascii="Symbol" w:hAnsi="Symbol"/>
      <w:color w:val="auto"/>
      <w:sz w:val="24"/>
    </w:rPr>
  </w:style>
  <w:style w:type="character" w:customStyle="1" w:styleId="WW8Num49z2">
    <w:name w:val="WW8Num49z2"/>
    <w:rPr>
      <w:rFonts w:ascii="Symbol" w:hAnsi="Symbol"/>
      <w:color w:val="auto"/>
      <w:sz w:val="24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4z0">
    <w:name w:val="WW8Num54z0"/>
    <w:rPr>
      <w:rFonts w:ascii="Times New Roman" w:hAnsi="Times New Roman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6z2">
    <w:name w:val="WW8Num56z2"/>
    <w:rPr>
      <w:rFonts w:ascii="Symbol" w:hAnsi="Symbol"/>
      <w:color w:val="auto"/>
      <w:sz w:val="24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8z2">
    <w:name w:val="WW8Num58z2"/>
    <w:rPr>
      <w:rFonts w:ascii="Symbol" w:hAnsi="Symbol"/>
      <w:color w:val="auto"/>
      <w:sz w:val="24"/>
    </w:rPr>
  </w:style>
  <w:style w:type="character" w:customStyle="1" w:styleId="WW8Num60z2">
    <w:name w:val="WW8Num60z2"/>
    <w:rPr>
      <w:rFonts w:ascii="Symbol" w:hAnsi="Symbol"/>
      <w:color w:val="auto"/>
      <w:sz w:val="24"/>
    </w:rPr>
  </w:style>
  <w:style w:type="character" w:customStyle="1" w:styleId="WW8Num61z2">
    <w:name w:val="WW8Num61z2"/>
    <w:rPr>
      <w:rFonts w:ascii="Symbol" w:hAnsi="Symbol"/>
      <w:color w:val="auto"/>
      <w:sz w:val="24"/>
    </w:rPr>
  </w:style>
  <w:style w:type="character" w:customStyle="1" w:styleId="WW8Num63z2">
    <w:name w:val="WW8Num63z2"/>
    <w:rPr>
      <w:rFonts w:ascii="Symbol" w:hAnsi="Symbol"/>
      <w:color w:val="auto"/>
      <w:sz w:val="24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9z2">
    <w:name w:val="WW8Num69z2"/>
    <w:rPr>
      <w:rFonts w:ascii="Symbol" w:hAnsi="Symbol"/>
      <w:color w:val="auto"/>
      <w:sz w:val="24"/>
    </w:rPr>
  </w:style>
  <w:style w:type="character" w:customStyle="1" w:styleId="WW8Num70z2">
    <w:name w:val="WW8Num70z2"/>
    <w:rPr>
      <w:rFonts w:ascii="Symbol" w:hAnsi="Symbol"/>
      <w:color w:val="auto"/>
      <w:sz w:val="24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80z0">
    <w:name w:val="WW8Num80z0"/>
    <w:rPr>
      <w:rFonts w:ascii="Symbol" w:hAnsi="Symbol"/>
    </w:rPr>
  </w:style>
  <w:style w:type="character" w:customStyle="1" w:styleId="WW8Num83z2">
    <w:name w:val="WW8Num83z2"/>
    <w:rPr>
      <w:rFonts w:ascii="Symbol" w:hAnsi="Symbol"/>
      <w:color w:val="auto"/>
      <w:sz w:val="24"/>
    </w:rPr>
  </w:style>
  <w:style w:type="character" w:customStyle="1" w:styleId="WW8Num84z2">
    <w:name w:val="WW8Num84z2"/>
    <w:rPr>
      <w:rFonts w:ascii="Symbol" w:hAnsi="Symbol"/>
      <w:color w:val="auto"/>
      <w:sz w:val="24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8z2">
    <w:name w:val="WW8Num88z2"/>
    <w:rPr>
      <w:rFonts w:ascii="Symbol" w:hAnsi="Symbol"/>
      <w:color w:val="auto"/>
      <w:sz w:val="24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91z2">
    <w:name w:val="WW8Num91z2"/>
    <w:rPr>
      <w:rFonts w:ascii="Symbol" w:hAnsi="Symbol"/>
      <w:color w:val="auto"/>
      <w:sz w:val="24"/>
    </w:rPr>
  </w:style>
  <w:style w:type="character" w:customStyle="1" w:styleId="WW8Num93z2">
    <w:name w:val="WW8Num93z2"/>
    <w:rPr>
      <w:rFonts w:ascii="Symbol" w:hAnsi="Symbol"/>
      <w:color w:val="auto"/>
      <w:sz w:val="24"/>
    </w:rPr>
  </w:style>
  <w:style w:type="character" w:customStyle="1" w:styleId="WW8Num95z0">
    <w:name w:val="WW8Num95z0"/>
    <w:rPr>
      <w:rFonts w:ascii="Times New Roman" w:hAnsi="Times New Roman"/>
    </w:rPr>
  </w:style>
  <w:style w:type="character" w:customStyle="1" w:styleId="WW8Num96z2">
    <w:name w:val="WW8Num96z2"/>
    <w:rPr>
      <w:rFonts w:ascii="Symbol" w:hAnsi="Symbol"/>
      <w:color w:val="auto"/>
      <w:sz w:val="24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9z2">
    <w:name w:val="WW8Num99z2"/>
    <w:rPr>
      <w:rFonts w:ascii="Symbol" w:hAnsi="Symbol"/>
      <w:color w:val="auto"/>
      <w:sz w:val="24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2">
    <w:name w:val="WW8Num102z2"/>
    <w:rPr>
      <w:rFonts w:ascii="Symbol" w:hAnsi="Symbol"/>
      <w:color w:val="auto"/>
      <w:sz w:val="24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7z2">
    <w:name w:val="WW8Num107z2"/>
    <w:rPr>
      <w:rFonts w:ascii="Symbol" w:hAnsi="Symbol"/>
      <w:color w:val="auto"/>
      <w:sz w:val="24"/>
    </w:rPr>
  </w:style>
  <w:style w:type="character" w:customStyle="1" w:styleId="WW8Num108z2">
    <w:name w:val="WW8Num108z2"/>
    <w:rPr>
      <w:rFonts w:ascii="Symbol" w:hAnsi="Symbol"/>
      <w:color w:val="auto"/>
      <w:sz w:val="24"/>
    </w:rPr>
  </w:style>
  <w:style w:type="character" w:customStyle="1" w:styleId="WW8Num109z2">
    <w:name w:val="WW8Num109z2"/>
    <w:rPr>
      <w:rFonts w:ascii="Symbol" w:hAnsi="Symbol"/>
      <w:color w:val="auto"/>
      <w:sz w:val="24"/>
    </w:rPr>
  </w:style>
  <w:style w:type="character" w:customStyle="1" w:styleId="WW8Num110z2">
    <w:name w:val="WW8Num110z2"/>
    <w:rPr>
      <w:rFonts w:ascii="Symbol" w:hAnsi="Symbol"/>
      <w:color w:val="auto"/>
      <w:sz w:val="24"/>
    </w:rPr>
  </w:style>
  <w:style w:type="character" w:customStyle="1" w:styleId="WW8Num111z0">
    <w:name w:val="WW8Num111z0"/>
    <w:rPr>
      <w:rFonts w:ascii="Symbol" w:hAnsi="Symbol"/>
    </w:rPr>
  </w:style>
  <w:style w:type="character" w:customStyle="1" w:styleId="WW8Num112z2">
    <w:name w:val="WW8Num112z2"/>
    <w:rPr>
      <w:rFonts w:ascii="Symbol" w:hAnsi="Symbol"/>
      <w:color w:val="auto"/>
      <w:sz w:val="24"/>
    </w:rPr>
  </w:style>
  <w:style w:type="character" w:customStyle="1" w:styleId="WW8Num113z0">
    <w:name w:val="WW8Num113z0"/>
    <w:rPr>
      <w:rFonts w:ascii="Times New Roman" w:hAnsi="Times New Roman"/>
    </w:rPr>
  </w:style>
  <w:style w:type="character" w:customStyle="1" w:styleId="WW8Num114z0">
    <w:name w:val="WW8Num114z0"/>
    <w:rPr>
      <w:rFonts w:ascii="Wingdings" w:hAnsi="Wingdings"/>
    </w:rPr>
  </w:style>
  <w:style w:type="character" w:customStyle="1" w:styleId="WW8Num116z2">
    <w:name w:val="WW8Num116z2"/>
    <w:rPr>
      <w:rFonts w:ascii="Symbol" w:hAnsi="Symbol"/>
      <w:color w:val="auto"/>
      <w:sz w:val="24"/>
    </w:rPr>
  </w:style>
  <w:style w:type="character" w:customStyle="1" w:styleId="WW8Num118z2">
    <w:name w:val="WW8Num118z2"/>
    <w:rPr>
      <w:rFonts w:ascii="Symbol" w:hAnsi="Symbol"/>
      <w:color w:val="auto"/>
      <w:sz w:val="24"/>
    </w:rPr>
  </w:style>
  <w:style w:type="character" w:customStyle="1" w:styleId="WW8Num120z2">
    <w:name w:val="WW8Num120z2"/>
    <w:rPr>
      <w:rFonts w:ascii="Symbol" w:hAnsi="Symbol"/>
      <w:color w:val="auto"/>
      <w:sz w:val="24"/>
    </w:rPr>
  </w:style>
  <w:style w:type="character" w:customStyle="1" w:styleId="WW8Num121z2">
    <w:name w:val="WW8Num121z2"/>
    <w:rPr>
      <w:rFonts w:ascii="Symbol" w:hAnsi="Symbol"/>
      <w:color w:val="auto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342" w:hanging="342"/>
    </w:pPr>
  </w:style>
  <w:style w:type="paragraph" w:customStyle="1" w:styleId="WW-NormalWeb">
    <w:name w:val="WW-Normal (Web)"/>
    <w:basedOn w:val="Normal"/>
    <w:pPr>
      <w:spacing w:before="100" w:after="100"/>
    </w:pPr>
    <w:rPr>
      <w:rFonts w:ascii="Arial Unicode MS" w:eastAsia="Arial Unicode MS" w:hAnsi="Arial Unicode MS"/>
      <w:lang w:val="en-CA"/>
    </w:r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ListParagraph">
    <w:name w:val="List Paragraph"/>
    <w:basedOn w:val="Normal"/>
    <w:uiPriority w:val="34"/>
    <w:qFormat/>
    <w:rsid w:val="001B6ACB"/>
    <w:pPr>
      <w:ind w:left="720"/>
    </w:pPr>
  </w:style>
  <w:style w:type="character" w:styleId="CommentReference">
    <w:name w:val="annotation reference"/>
    <w:rsid w:val="00507B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7B4E"/>
    <w:rPr>
      <w:sz w:val="20"/>
    </w:rPr>
  </w:style>
  <w:style w:type="character" w:customStyle="1" w:styleId="CommentTextChar">
    <w:name w:val="Comment Text Char"/>
    <w:link w:val="CommentText"/>
    <w:rsid w:val="00507B4E"/>
    <w:rPr>
      <w:rFonts w:ascii="Arial" w:hAnsi="Arial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rsid w:val="00507B4E"/>
    <w:rPr>
      <w:b/>
      <w:bCs/>
    </w:rPr>
  </w:style>
  <w:style w:type="character" w:customStyle="1" w:styleId="CommentSubjectChar">
    <w:name w:val="Comment Subject Char"/>
    <w:link w:val="CommentSubject"/>
    <w:rsid w:val="00507B4E"/>
    <w:rPr>
      <w:rFonts w:ascii="Arial" w:hAnsi="Arial"/>
      <w:b/>
      <w:bCs/>
      <w:lang w:eastAsia="en-CA"/>
    </w:rPr>
  </w:style>
  <w:style w:type="paragraph" w:styleId="BalloonText">
    <w:name w:val="Balloon Text"/>
    <w:basedOn w:val="Normal"/>
    <w:link w:val="BalloonTextChar"/>
    <w:rsid w:val="00507B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07B4E"/>
    <w:rPr>
      <w:rFonts w:ascii="Segoe UI" w:hAnsi="Segoe UI" w:cs="Segoe UI"/>
      <w:sz w:val="18"/>
      <w:szCs w:val="18"/>
      <w:lang w:eastAsia="en-CA"/>
    </w:rPr>
  </w:style>
  <w:style w:type="character" w:customStyle="1" w:styleId="HeaderChar">
    <w:name w:val="Header Char"/>
    <w:link w:val="Header"/>
    <w:rsid w:val="000C08AF"/>
    <w:rPr>
      <w:rFonts w:ascii="Arial" w:hAnsi="Arial"/>
      <w:sz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BA2B4-EF35-4563-8DFF-DC1AE86F5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1368</Words>
  <Characters>8498</Characters>
  <Application>Microsoft Office Word</Application>
  <DocSecurity>0</DocSecurity>
  <Lines>424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SIAST Kelsey Campus CST Program</Company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>COSC 190</dc:subject>
  <dc:creator>Andrea Grzesina</dc:creator>
  <cp:keywords/>
  <cp:lastModifiedBy>Wang, Alex</cp:lastModifiedBy>
  <cp:revision>7</cp:revision>
  <cp:lastPrinted>2014-01-08T19:34:00Z</cp:lastPrinted>
  <dcterms:created xsi:type="dcterms:W3CDTF">2019-05-20T23:30:00Z</dcterms:created>
  <dcterms:modified xsi:type="dcterms:W3CDTF">2023-01-02T21:47:00Z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b1d9a7470991714228328f93cd35395e63f90c4308158459e7deb77f486c6487</vt:lpwstr>
  </property>
</Properties>
</file>